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294D5DC" w14:textId="77777777" w:rsidR="009B21AA" w:rsidRDefault="00A73C99" w:rsidP="002D2CC9">
      <w:pPr>
        <w:spacing w:after="0"/>
        <w:jc w:val="center"/>
        <w:rPr>
          <w:rFonts w:ascii="Book Antiqua" w:hAnsi="Book Antiqua"/>
          <w:color w:val="808080"/>
          <w:sz w:val="28"/>
        </w:rPr>
      </w:pPr>
      <w:r>
        <w:rPr>
          <w:noProof/>
        </w:rPr>
        <w:drawing>
          <wp:anchor distT="0" distB="0" distL="0" distR="114935" simplePos="0" relativeHeight="251646976" behindDoc="0" locked="0" layoutInCell="1" allowOverlap="1" wp14:anchorId="40EAB4F0" wp14:editId="072C2CF0">
            <wp:simplePos x="0" y="0"/>
            <wp:positionH relativeFrom="column">
              <wp:posOffset>-275590</wp:posOffset>
            </wp:positionH>
            <wp:positionV relativeFrom="paragraph">
              <wp:posOffset>-635</wp:posOffset>
            </wp:positionV>
            <wp:extent cx="1028065" cy="923290"/>
            <wp:effectExtent l="0" t="0" r="0" b="0"/>
            <wp:wrapNone/>
            <wp:docPr id="3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065" cy="9232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9B21AA">
        <w:rPr>
          <w:rFonts w:ascii="Book Antiqua" w:hAnsi="Book Antiqua"/>
          <w:color w:val="808080"/>
          <w:sz w:val="40"/>
        </w:rPr>
        <w:t>U</w:t>
      </w:r>
      <w:r w:rsidR="009B21AA">
        <w:rPr>
          <w:rFonts w:ascii="Book Antiqua" w:hAnsi="Book Antiqua"/>
          <w:color w:val="808080"/>
          <w:sz w:val="28"/>
        </w:rPr>
        <w:t>NIVERSIDAD</w:t>
      </w:r>
      <w:r w:rsidR="009B21AA">
        <w:rPr>
          <w:rFonts w:ascii="Book Antiqua" w:hAnsi="Book Antiqua"/>
          <w:color w:val="808080"/>
          <w:sz w:val="36"/>
        </w:rPr>
        <w:t xml:space="preserve"> </w:t>
      </w:r>
      <w:r w:rsidR="009B21AA">
        <w:rPr>
          <w:rFonts w:ascii="Book Antiqua" w:hAnsi="Book Antiqua"/>
          <w:color w:val="808080"/>
          <w:sz w:val="40"/>
        </w:rPr>
        <w:t>M</w:t>
      </w:r>
      <w:r w:rsidR="009B21AA">
        <w:rPr>
          <w:rFonts w:ascii="Book Antiqua" w:hAnsi="Book Antiqua"/>
          <w:color w:val="808080"/>
          <w:sz w:val="28"/>
        </w:rPr>
        <w:t>ARIANO</w:t>
      </w:r>
      <w:r w:rsidR="009B21AA">
        <w:rPr>
          <w:rFonts w:ascii="Book Antiqua" w:hAnsi="Book Antiqua"/>
          <w:color w:val="808080"/>
          <w:sz w:val="36"/>
        </w:rPr>
        <w:t xml:space="preserve"> </w:t>
      </w:r>
      <w:r w:rsidR="001B20A0">
        <w:rPr>
          <w:rFonts w:ascii="Book Antiqua" w:hAnsi="Book Antiqua"/>
          <w:color w:val="808080"/>
          <w:sz w:val="40"/>
        </w:rPr>
        <w:t>G</w:t>
      </w:r>
      <w:r w:rsidR="001B20A0">
        <w:rPr>
          <w:rFonts w:ascii="Book Antiqua" w:hAnsi="Book Antiqua"/>
          <w:color w:val="808080"/>
          <w:sz w:val="28"/>
        </w:rPr>
        <w:t>ÁLVEZ DE</w:t>
      </w:r>
      <w:r w:rsidR="009B21AA">
        <w:rPr>
          <w:rFonts w:ascii="Book Antiqua" w:hAnsi="Book Antiqua"/>
          <w:color w:val="808080"/>
          <w:sz w:val="36"/>
        </w:rPr>
        <w:t xml:space="preserve"> </w:t>
      </w:r>
      <w:r w:rsidR="009B21AA">
        <w:rPr>
          <w:rFonts w:ascii="Book Antiqua" w:hAnsi="Book Antiqua"/>
          <w:color w:val="808080"/>
          <w:sz w:val="40"/>
        </w:rPr>
        <w:t>G</w:t>
      </w:r>
      <w:r w:rsidR="009B21AA">
        <w:rPr>
          <w:rFonts w:ascii="Book Antiqua" w:hAnsi="Book Antiqua"/>
          <w:color w:val="808080"/>
          <w:sz w:val="28"/>
        </w:rPr>
        <w:t>UATEMALA</w:t>
      </w:r>
    </w:p>
    <w:p w14:paraId="42DD0B20" w14:textId="77777777" w:rsidR="009B21AA" w:rsidRDefault="009B21AA" w:rsidP="002D2CC9">
      <w:pPr>
        <w:spacing w:after="0"/>
        <w:jc w:val="center"/>
        <w:rPr>
          <w:rFonts w:ascii="Book Antiqua" w:hAnsi="Book Antiqua"/>
          <w:color w:val="808080"/>
          <w:sz w:val="28"/>
        </w:rPr>
      </w:pPr>
      <w:r>
        <w:rPr>
          <w:rFonts w:ascii="Book Antiqua" w:hAnsi="Book Antiqua"/>
          <w:color w:val="808080"/>
          <w:sz w:val="40"/>
        </w:rPr>
        <w:t>F</w:t>
      </w:r>
      <w:r>
        <w:rPr>
          <w:rFonts w:ascii="Book Antiqua" w:hAnsi="Book Antiqua"/>
          <w:color w:val="808080"/>
          <w:sz w:val="28"/>
        </w:rPr>
        <w:t xml:space="preserve">ACULTAD DE </w:t>
      </w:r>
      <w:r>
        <w:rPr>
          <w:rFonts w:ascii="Book Antiqua" w:hAnsi="Book Antiqua"/>
          <w:color w:val="808080"/>
          <w:sz w:val="36"/>
        </w:rPr>
        <w:t>I</w:t>
      </w:r>
      <w:r>
        <w:rPr>
          <w:rFonts w:ascii="Book Antiqua" w:hAnsi="Book Antiqua"/>
          <w:color w:val="808080"/>
          <w:sz w:val="28"/>
        </w:rPr>
        <w:t xml:space="preserve">NGENIERÍA EN </w:t>
      </w:r>
      <w:r>
        <w:rPr>
          <w:rFonts w:ascii="Book Antiqua" w:hAnsi="Book Antiqua"/>
          <w:color w:val="808080"/>
          <w:sz w:val="40"/>
        </w:rPr>
        <w:t>S</w:t>
      </w:r>
      <w:r>
        <w:rPr>
          <w:rFonts w:ascii="Book Antiqua" w:hAnsi="Book Antiqua"/>
          <w:color w:val="808080"/>
          <w:sz w:val="28"/>
        </w:rPr>
        <w:t xml:space="preserve">ISTEMAS DE </w:t>
      </w:r>
      <w:r>
        <w:rPr>
          <w:rFonts w:ascii="Book Antiqua" w:hAnsi="Book Antiqua"/>
          <w:color w:val="808080"/>
          <w:sz w:val="40"/>
        </w:rPr>
        <w:t>I</w:t>
      </w:r>
      <w:r>
        <w:rPr>
          <w:rFonts w:ascii="Book Antiqua" w:hAnsi="Book Antiqua"/>
          <w:color w:val="808080"/>
          <w:sz w:val="28"/>
        </w:rPr>
        <w:t>NFORMACIÓN</w:t>
      </w:r>
    </w:p>
    <w:p w14:paraId="350098ED" w14:textId="77777777" w:rsidR="009B21AA" w:rsidRPr="00A0259A" w:rsidRDefault="00A73C99">
      <w:pPr>
        <w:spacing w:after="0"/>
        <w:rPr>
          <w:rFonts w:ascii="Book Antiqua" w:eastAsia="Times New Roman" w:hAnsi="Book Antiqua" w:cs="Arial"/>
          <w:color w:val="808080"/>
          <w:sz w:val="36"/>
          <w:szCs w:val="16"/>
        </w:rPr>
      </w:pPr>
      <w:r>
        <w:rPr>
          <w:noProof/>
        </w:rPr>
        <mc:AlternateContent>
          <mc:Choice Requires="wps">
            <w:drawing>
              <wp:anchor distT="0" distB="0" distL="114935" distR="114935" simplePos="0" relativeHeight="251654144" behindDoc="0" locked="0" layoutInCell="1" allowOverlap="1" wp14:anchorId="44C4AD2F" wp14:editId="4834AE2E">
                <wp:simplePos x="0" y="0"/>
                <wp:positionH relativeFrom="column">
                  <wp:posOffset>6065520</wp:posOffset>
                </wp:positionH>
                <wp:positionV relativeFrom="paragraph">
                  <wp:posOffset>278130</wp:posOffset>
                </wp:positionV>
                <wp:extent cx="348615" cy="291465"/>
                <wp:effectExtent l="0" t="0" r="0" b="635"/>
                <wp:wrapNone/>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8615" cy="291465"/>
                        </a:xfrm>
                        <a:prstGeom prst="rect">
                          <a:avLst/>
                        </a:prstGeom>
                        <a:solidFill>
                          <a:srgbClr val="FFFFFF">
                            <a:alpha val="0"/>
                          </a:srgbClr>
                        </a:solidFill>
                        <a:ln w="12700">
                          <a:solidFill>
                            <a:srgbClr val="000000"/>
                          </a:solidFill>
                          <a:miter lim="800000"/>
                          <a:headEnd/>
                          <a:tailEnd/>
                        </a:ln>
                      </wps:spPr>
                      <wps:txbx>
                        <w:txbxContent>
                          <w:p w14:paraId="7CB30B2E" w14:textId="77777777" w:rsidR="009B21AA" w:rsidRDefault="002A146C" w:rsidP="002A146C">
                            <w:pPr>
                              <w:rPr>
                                <w:rFonts w:ascii="Book Antiqua" w:hAnsi="Book Antiqua"/>
                                <w:color w:val="0000FF"/>
                                <w:sz w:val="36"/>
                              </w:rPr>
                            </w:pPr>
                            <w:r>
                              <w:rPr>
                                <w:rFonts w:ascii="Book Antiqua" w:hAnsi="Book Antiqua"/>
                                <w:color w:val="0000FF"/>
                                <w:sz w:val="36"/>
                              </w:rPr>
                              <w:t xml:space="preserve"> </w:t>
                            </w:r>
                            <w:r w:rsidR="00BF1469">
                              <w:rPr>
                                <w:rFonts w:ascii="Book Antiqua" w:hAnsi="Book Antiqua"/>
                                <w:color w:val="0000FF"/>
                                <w:sz w:val="36"/>
                              </w:rPr>
                              <w:t>A</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639F9" id="_x0000_t202" coordsize="21600,21600" o:spt="202" path="m,l,21600r21600,l21600,xe">
                <v:stroke joinstyle="miter"/>
                <v:path gradientshapeok="t" o:connecttype="rect"/>
              </v:shapetype>
              <v:shape id="Text Box 22" o:spid="_x0000_s1026" type="#_x0000_t202" style="position:absolute;margin-left:477.6pt;margin-top:21.9pt;width:27.45pt;height:22.95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" strokeweight="1pt">
                <v:fill opacity="0"/>
                <v:path arrowok="t"/>
                <v:textbox inset=".05pt,.05pt,.05pt,.05pt">
                  <w:txbxContent>
                    <w:p w14:paraId="539B7F47" w14:textId="77777777" w:rsidR="009B21AA" w:rsidRDefault="002A146C" w:rsidP="002A146C">
                      <w:pPr>
                        <w:rPr>
                          <w:rFonts w:ascii="Book Antiqua" w:hAnsi="Book Antiqua"/>
                          <w:color w:val="0000FF"/>
                          <w:sz w:val="36"/>
                        </w:rPr>
                      </w:pPr>
                      <w:r>
                        <w:rPr>
                          <w:rFonts w:ascii="Book Antiqua" w:hAnsi="Book Antiqua"/>
                          <w:color w:val="0000FF"/>
                          <w:sz w:val="36"/>
                        </w:rPr>
                        <w:t xml:space="preserve"> </w:t>
                      </w:r>
                      <w:r w:rsidR="00BF1469">
                        <w:rPr>
                          <w:rFonts w:ascii="Book Antiqua" w:hAnsi="Book Antiqua"/>
                          <w:color w:val="0000FF"/>
                          <w:sz w:val="36"/>
                        </w:rPr>
                        <w:t>A</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280AE6D7" wp14:editId="45468E90">
                <wp:simplePos x="0" y="0"/>
                <wp:positionH relativeFrom="column">
                  <wp:posOffset>4966335</wp:posOffset>
                </wp:positionH>
                <wp:positionV relativeFrom="paragraph">
                  <wp:posOffset>261620</wp:posOffset>
                </wp:positionV>
                <wp:extent cx="1708785" cy="1923415"/>
                <wp:effectExtent l="0" t="0" r="5715" b="0"/>
                <wp:wrapNone/>
                <wp:docPr id="3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8785" cy="1923415"/>
                        </a:xfrm>
                        <a:prstGeom prst="rect">
                          <a:avLst/>
                        </a:prstGeom>
                        <a:noFill/>
                        <a:ln w="10800">
                          <a:solidFill>
                            <a:srgbClr val="000000"/>
                          </a:solidFill>
                          <a:miter lim="800000"/>
                          <a:headEnd/>
                          <a:tailEnd/>
                        </a:ln>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435B02" id="Rectangle 21" o:spid="_x0000_s1026" style="position:absolute;margin-left:391.05pt;margin-top:20.6pt;width:134.55pt;height:151.45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" filled="f" strokeweight=".3mm">
                <v:path arrowok="t"/>
              </v:rect>
            </w:pict>
          </mc:Fallback>
        </mc:AlternateContent>
      </w:r>
      <w:r>
        <w:rPr>
          <w:noProof/>
        </w:rPr>
        <mc:AlternateContent>
          <mc:Choice Requires="wps">
            <w:drawing>
              <wp:anchor distT="0" distB="0" distL="114300" distR="114300" simplePos="0" relativeHeight="251648000" behindDoc="0" locked="0" layoutInCell="1" allowOverlap="1" wp14:anchorId="3ED7F697" wp14:editId="7E1BD53F">
                <wp:simplePos x="0" y="0"/>
                <wp:positionH relativeFrom="column">
                  <wp:posOffset>-142240</wp:posOffset>
                </wp:positionH>
                <wp:positionV relativeFrom="paragraph">
                  <wp:posOffset>272415</wp:posOffset>
                </wp:positionV>
                <wp:extent cx="5077460" cy="1913890"/>
                <wp:effectExtent l="0" t="0" r="2540" b="381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7460" cy="1913890"/>
                        </a:xfrm>
                        <a:prstGeom prst="rect">
                          <a:avLst/>
                        </a:prstGeom>
                        <a:noFill/>
                        <a:ln w="10800">
                          <a:solidFill>
                            <a:srgbClr val="000000"/>
                          </a:solidFill>
                          <a:miter lim="800000"/>
                          <a:headEnd/>
                          <a:tailEnd/>
                        </a:ln>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A9EABF" id="Rectangle 20" o:spid="_x0000_s1026" style="position:absolute;margin-left:-11.2pt;margin-top:21.45pt;width:399.8pt;height:150.7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" filled="f" strokeweight=".3mm">
                <v:path arrowok="t"/>
              </v:rect>
            </w:pict>
          </mc:Fallback>
        </mc:AlternateContent>
      </w:r>
      <w:r>
        <w:rPr>
          <w:noProof/>
        </w:rPr>
        <mc:AlternateContent>
          <mc:Choice Requires="wps">
            <w:drawing>
              <wp:anchor distT="0" distB="0" distL="114935" distR="114935" simplePos="0" relativeHeight="251650048" behindDoc="0" locked="0" layoutInCell="1" allowOverlap="1" wp14:anchorId="0CD0BC4A" wp14:editId="3ED413A9">
                <wp:simplePos x="0" y="0"/>
                <wp:positionH relativeFrom="column">
                  <wp:posOffset>3793490</wp:posOffset>
                </wp:positionH>
                <wp:positionV relativeFrom="paragraph">
                  <wp:posOffset>315595</wp:posOffset>
                </wp:positionV>
                <wp:extent cx="1051560" cy="193040"/>
                <wp:effectExtent l="0" t="0" r="2540" b="0"/>
                <wp:wrapNone/>
                <wp:docPr id="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1560" cy="193040"/>
                        </a:xfrm>
                        <a:prstGeom prst="rect">
                          <a:avLst/>
                        </a:prstGeom>
                        <a:solidFill>
                          <a:srgbClr val="FFFFFF">
                            <a:alpha val="0"/>
                          </a:srgbClr>
                        </a:solidFill>
                        <a:ln w="12700">
                          <a:solidFill>
                            <a:srgbClr val="000000"/>
                          </a:solidFill>
                          <a:miter lim="800000"/>
                          <a:headEnd/>
                          <a:tailEnd/>
                        </a:ln>
                      </wps:spPr>
                      <wps:txbx>
                        <w:txbxContent>
                          <w:p w14:paraId="33C324DC" w14:textId="77777777" w:rsidR="009B21AA" w:rsidRDefault="003C2786">
                            <w:pPr>
                              <w:jc w:val="center"/>
                              <w:rPr>
                                <w:lang w:val="es-ES_tradnl"/>
                              </w:rPr>
                            </w:pPr>
                            <w:r>
                              <w:rPr>
                                <w:lang w:val="es-ES_tradnl"/>
                              </w:rPr>
                              <w:t>1890</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B1D76" id="Text Box 19" o:spid="_x0000_s1027" type="#_x0000_t202" style="position:absolute;margin-left:298.7pt;margin-top:24.85pt;width:82.8pt;height:15.2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" strokeweight="1pt">
                <v:fill opacity="0"/>
                <v:path arrowok="t"/>
                <v:textbox inset=".05pt,.05pt,.05pt,.05pt">
                  <w:txbxContent>
                    <w:p w14:paraId="21F879D2" w14:textId="77777777" w:rsidR="009B21AA" w:rsidRDefault="003C2786">
                      <w:pPr>
                        <w:jc w:val="center"/>
                        <w:rPr>
                          <w:lang w:val="es-ES_tradnl"/>
                        </w:rPr>
                      </w:pPr>
                      <w:r>
                        <w:rPr>
                          <w:lang w:val="es-ES_tradnl"/>
                        </w:rPr>
                        <w:t>1890</w:t>
                      </w:r>
                    </w:p>
                  </w:txbxContent>
                </v:textbox>
              </v:shape>
            </w:pict>
          </mc:Fallback>
        </mc:AlternateContent>
      </w:r>
    </w:p>
    <w:p w14:paraId="72F78ED1" w14:textId="77777777" w:rsidR="009B21AA" w:rsidRPr="002D2CC9"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1072" behindDoc="0" locked="0" layoutInCell="1" allowOverlap="1" wp14:anchorId="69031DBF" wp14:editId="3799230C">
                <wp:simplePos x="0" y="0"/>
                <wp:positionH relativeFrom="column">
                  <wp:posOffset>3785235</wp:posOffset>
                </wp:positionH>
                <wp:positionV relativeFrom="paragraph">
                  <wp:posOffset>252730</wp:posOffset>
                </wp:positionV>
                <wp:extent cx="1051560" cy="193040"/>
                <wp:effectExtent l="0" t="0" r="254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1560" cy="193040"/>
                        </a:xfrm>
                        <a:prstGeom prst="rect">
                          <a:avLst/>
                        </a:prstGeom>
                        <a:solidFill>
                          <a:srgbClr val="FFFFFF">
                            <a:alpha val="0"/>
                          </a:srgbClr>
                        </a:solidFill>
                        <a:ln w="12700">
                          <a:solidFill>
                            <a:srgbClr val="000000"/>
                          </a:solidFill>
                          <a:miter lim="800000"/>
                          <a:headEnd/>
                          <a:tailEnd/>
                        </a:ln>
                      </wps:spPr>
                      <wps:txbx>
                        <w:txbxContent>
                          <w:p w14:paraId="57DFCFAF" w14:textId="77777777" w:rsidR="009B21AA" w:rsidRDefault="009B31DF">
                            <w:pPr>
                              <w:jc w:val="center"/>
                              <w:rPr>
                                <w:lang w:val="es-ES_tradnl"/>
                              </w:rPr>
                            </w:pPr>
                            <w:r>
                              <w:rPr>
                                <w:lang w:val="es-ES_tradnl"/>
                              </w:rPr>
                              <w:t>029 -</w:t>
                            </w:r>
                            <w:r w:rsidR="00BF0F65">
                              <w:rPr>
                                <w:lang w:val="es-ES_tradnl"/>
                              </w:rPr>
                              <w:t>0</w:t>
                            </w:r>
                            <w:r w:rsidR="000F706D">
                              <w:rPr>
                                <w:lang w:val="es-ES_tradnl"/>
                              </w:rPr>
                              <w:t xml:space="preserve">33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28C26" id="Text Box 18" o:spid="_x0000_s1028" type="#_x0000_t202" style="position:absolute;margin-left:298.05pt;margin-top:19.9pt;width:82.8pt;height:15.2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" strokeweight="1pt">
                <v:fill opacity="0"/>
                <v:path arrowok="t"/>
                <v:textbox inset=".05pt,.05pt,.05pt,.05pt">
                  <w:txbxContent>
                    <w:p w14:paraId="6D5FCCBC" w14:textId="4705FCED" w:rsidR="009B21AA" w:rsidRDefault="009B31DF">
                      <w:pPr>
                        <w:jc w:val="center"/>
                        <w:rPr>
                          <w:lang w:val="es-ES_tradnl"/>
                        </w:rPr>
                      </w:pPr>
                      <w:r>
                        <w:rPr>
                          <w:lang w:val="es-ES_tradnl"/>
                        </w:rPr>
                        <w:t>029 -</w:t>
                      </w:r>
                      <w:r w:rsidR="00BF0F65">
                        <w:rPr>
                          <w:lang w:val="es-ES_tradnl"/>
                        </w:rPr>
                        <w:t>0</w:t>
                      </w:r>
                      <w:r w:rsidR="000F706D">
                        <w:rPr>
                          <w:lang w:val="es-ES_tradnl"/>
                        </w:rPr>
                        <w:t xml:space="preserve">33 </w:t>
                      </w:r>
                    </w:p>
                  </w:txbxContent>
                </v:textbox>
              </v:shape>
            </w:pict>
          </mc:Fallback>
        </mc:AlternateContent>
      </w:r>
      <w:r>
        <w:rPr>
          <w:noProof/>
        </w:rPr>
        <mc:AlternateContent>
          <mc:Choice Requires="wps">
            <w:drawing>
              <wp:anchor distT="0" distB="0" distL="114935" distR="114935" simplePos="0" relativeHeight="251664384" behindDoc="0" locked="0" layoutInCell="1" allowOverlap="1" wp14:anchorId="08E2441A" wp14:editId="6B5B4A85">
                <wp:simplePos x="0" y="0"/>
                <wp:positionH relativeFrom="column">
                  <wp:posOffset>550545</wp:posOffset>
                </wp:positionH>
                <wp:positionV relativeFrom="paragraph">
                  <wp:posOffset>8890</wp:posOffset>
                </wp:positionV>
                <wp:extent cx="2534920" cy="193040"/>
                <wp:effectExtent l="0" t="0" r="508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4920" cy="193040"/>
                        </a:xfrm>
                        <a:prstGeom prst="rect">
                          <a:avLst/>
                        </a:prstGeom>
                        <a:solidFill>
                          <a:srgbClr val="FFFFFF">
                            <a:alpha val="0"/>
                          </a:srgbClr>
                        </a:solidFill>
                        <a:ln w="12700">
                          <a:solidFill>
                            <a:srgbClr val="000000"/>
                          </a:solidFill>
                          <a:miter lim="800000"/>
                          <a:headEnd/>
                          <a:tailEnd/>
                        </a:ln>
                      </wps:spPr>
                      <wps:txbx>
                        <w:txbxContent>
                          <w:p w14:paraId="74F730C6" w14:textId="77777777" w:rsidR="009B21AA" w:rsidRPr="001B20A0" w:rsidRDefault="009B21AA" w:rsidP="001B20A0">
                            <w:pPr>
                              <w:jc w:val="center"/>
                              <w:rPr>
                                <w:szCs w:val="18"/>
                                <w:lang w:val="es-ES_tradnl"/>
                              </w:rPr>
                            </w:pPr>
                            <w:r w:rsidRPr="001B20A0">
                              <w:rPr>
                                <w:szCs w:val="18"/>
                                <w:lang w:val="es-ES_tradnl"/>
                              </w:rPr>
                              <w:t>Ingeniería en Sistemas de Información</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B246" id="Text Box 17" o:spid="_x0000_s1029" type="#_x0000_t202" style="position:absolute;margin-left:43.35pt;margin-top:.7pt;width:199.6pt;height:15.2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" strokeweight="1pt">
                <v:fill opacity="0"/>
                <v:path arrowok="t"/>
                <v:textbox inset=".05pt,.05pt,.05pt,.05pt">
                  <w:txbxContent>
                    <w:p w14:paraId="60DB05FD" w14:textId="77777777" w:rsidR="009B21AA" w:rsidRPr="001B20A0" w:rsidRDefault="009B21AA" w:rsidP="001B20A0">
                      <w:pPr>
                        <w:jc w:val="center"/>
                        <w:rPr>
                          <w:szCs w:val="18"/>
                          <w:lang w:val="es-ES_tradnl"/>
                        </w:rPr>
                      </w:pPr>
                      <w:r w:rsidRPr="001B20A0">
                        <w:rPr>
                          <w:szCs w:val="18"/>
                          <w:lang w:val="es-ES_tradnl"/>
                        </w:rPr>
                        <w:t>Ingeniería en Sistemas de Información</w:t>
                      </w:r>
                    </w:p>
                  </w:txbxContent>
                </v:textbox>
              </v:shape>
            </w:pict>
          </mc:Fallback>
        </mc:AlternateContent>
      </w:r>
      <w:r w:rsidR="009B21AA" w:rsidRPr="002D2CC9">
        <w:rPr>
          <w:rFonts w:ascii="Times New Roman" w:eastAsia="Arial Unicode MS" w:hAnsi="Times New Roman" w:cs="Times New Roman"/>
          <w:sz w:val="24"/>
          <w:szCs w:val="24"/>
        </w:rPr>
        <w:t xml:space="preserve">Carrera:                                                   </w:t>
      </w:r>
      <w:r w:rsidR="00523333" w:rsidRPr="002D2CC9">
        <w:rPr>
          <w:rFonts w:ascii="Times New Roman" w:eastAsia="Arial Unicode MS" w:hAnsi="Times New Roman" w:cs="Times New Roman"/>
          <w:sz w:val="24"/>
          <w:szCs w:val="24"/>
        </w:rPr>
        <w:t xml:space="preserve">                    </w:t>
      </w:r>
      <w:r w:rsidR="002D2CC9">
        <w:rPr>
          <w:rFonts w:ascii="Times New Roman" w:eastAsia="Arial Unicode MS" w:hAnsi="Times New Roman" w:cs="Times New Roman"/>
          <w:sz w:val="24"/>
          <w:szCs w:val="24"/>
        </w:rPr>
        <w:t xml:space="preserve"> </w:t>
      </w:r>
      <w:r w:rsidR="000C5D27" w:rsidRPr="002D2CC9">
        <w:rPr>
          <w:rFonts w:ascii="Times New Roman" w:eastAsia="Arial Unicode MS" w:hAnsi="Times New Roman" w:cs="Times New Roman"/>
          <w:sz w:val="24"/>
          <w:szCs w:val="24"/>
        </w:rPr>
        <w:t>Có</w:t>
      </w:r>
      <w:r w:rsidR="000C5D27" w:rsidRPr="002D2CC9">
        <w:rPr>
          <w:rFonts w:ascii="Times New Roman" w:eastAsia="Times New Roman" w:hAnsi="Times New Roman" w:cs="Times New Roman"/>
          <w:sz w:val="24"/>
          <w:szCs w:val="24"/>
        </w:rPr>
        <w:t>digo</w:t>
      </w:r>
      <w:r w:rsidR="009B21AA" w:rsidRPr="002D2CC9">
        <w:rPr>
          <w:rFonts w:ascii="Times New Roman" w:eastAsia="Times New Roman" w:hAnsi="Times New Roman" w:cs="Times New Roman"/>
          <w:sz w:val="24"/>
          <w:szCs w:val="24"/>
        </w:rPr>
        <w:t>:</w:t>
      </w:r>
      <w:r w:rsidR="002D2CC9" w:rsidRPr="002D2CC9">
        <w:rPr>
          <w:rFonts w:ascii="Times New Roman" w:eastAsia="Times New Roman" w:hAnsi="Times New Roman" w:cs="Times New Roman"/>
          <w:sz w:val="24"/>
          <w:szCs w:val="24"/>
        </w:rPr>
        <w:t xml:space="preserve">   </w:t>
      </w:r>
      <w:r w:rsidR="002D2CC9" w:rsidRPr="002D2CC9">
        <w:rPr>
          <w:rFonts w:ascii="Times New Roman" w:eastAsia="Times New Roman" w:hAnsi="Times New Roman" w:cs="Times New Roman"/>
          <w:sz w:val="24"/>
          <w:szCs w:val="24"/>
        </w:rPr>
        <w:tab/>
      </w:r>
      <w:r w:rsidR="002D2CC9" w:rsidRPr="002D2CC9">
        <w:rPr>
          <w:rFonts w:ascii="Times New Roman" w:eastAsia="Times New Roman" w:hAnsi="Times New Roman" w:cs="Times New Roman"/>
          <w:sz w:val="24"/>
          <w:szCs w:val="24"/>
        </w:rPr>
        <w:tab/>
      </w:r>
      <w:r w:rsidR="002D2CC9" w:rsidRPr="002D2CC9">
        <w:rPr>
          <w:rFonts w:ascii="Times New Roman" w:eastAsia="Times New Roman" w:hAnsi="Times New Roman" w:cs="Times New Roman"/>
          <w:sz w:val="24"/>
          <w:szCs w:val="24"/>
        </w:rPr>
        <w:tab/>
      </w:r>
      <w:r w:rsidR="002D2CC9">
        <w:rPr>
          <w:rFonts w:ascii="Times New Roman" w:eastAsia="Times New Roman" w:hAnsi="Times New Roman" w:cs="Times New Roman"/>
          <w:sz w:val="24"/>
          <w:szCs w:val="24"/>
        </w:rPr>
        <w:t xml:space="preserve">       </w:t>
      </w:r>
      <w:r w:rsidR="002A146C" w:rsidRPr="002A146C">
        <w:rPr>
          <w:rFonts w:ascii="Times New Roman" w:eastAsia="Times New Roman" w:hAnsi="Times New Roman" w:cs="Times New Roman"/>
          <w:color w:val="943634"/>
          <w:sz w:val="24"/>
          <w:szCs w:val="24"/>
        </w:rPr>
        <w:t>V</w:t>
      </w:r>
      <w:r w:rsidR="002D2CC9" w:rsidRPr="002D2CC9">
        <w:rPr>
          <w:rFonts w:ascii="Times New Roman" w:eastAsia="Times New Roman" w:hAnsi="Times New Roman" w:cs="Times New Roman"/>
          <w:color w:val="943634"/>
          <w:sz w:val="24"/>
          <w:szCs w:val="24"/>
        </w:rPr>
        <w:t>ARIANTE</w:t>
      </w:r>
      <w:r w:rsidR="009B21AA" w:rsidRPr="002D2CC9">
        <w:rPr>
          <w:rFonts w:ascii="Times New Roman" w:eastAsia="Times New Roman" w:hAnsi="Times New Roman" w:cs="Times New Roman"/>
          <w:sz w:val="24"/>
          <w:szCs w:val="24"/>
        </w:rPr>
        <w:t xml:space="preserve">      </w:t>
      </w:r>
    </w:p>
    <w:p w14:paraId="1E2ED626" w14:textId="77777777" w:rsidR="009B21AA" w:rsidRPr="002D2CC9"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5168" behindDoc="0" locked="0" layoutInCell="1" allowOverlap="1" wp14:anchorId="2846CF8C" wp14:editId="3F94F1AB">
                <wp:simplePos x="0" y="0"/>
                <wp:positionH relativeFrom="column">
                  <wp:posOffset>5743575</wp:posOffset>
                </wp:positionH>
                <wp:positionV relativeFrom="paragraph">
                  <wp:posOffset>233045</wp:posOffset>
                </wp:positionV>
                <wp:extent cx="678815" cy="191770"/>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8815" cy="191770"/>
                        </a:xfrm>
                        <a:prstGeom prst="rect">
                          <a:avLst/>
                        </a:prstGeom>
                        <a:solidFill>
                          <a:srgbClr val="FFFFFF"/>
                        </a:solidFill>
                        <a:ln w="12700">
                          <a:solidFill>
                            <a:srgbClr val="000000"/>
                          </a:solidFill>
                          <a:miter lim="800000"/>
                          <a:headEnd/>
                          <a:tailEnd/>
                        </a:ln>
                      </wps:spPr>
                      <wps:txbx>
                        <w:txbxContent>
                          <w:p w14:paraId="735A1933" w14:textId="77777777" w:rsidR="009B21AA" w:rsidRDefault="002D2CC9">
                            <w:r>
                              <w:t xml:space="preserve">      </w:t>
                            </w:r>
                            <w:r w:rsidR="00842519">
                              <w:t>8</w:t>
                            </w:r>
                            <w:r w:rsidR="009B21AA">
                              <w:t xml:space="preserve"> pts.</w:t>
                            </w:r>
                          </w:p>
                          <w:p w14:paraId="6285B010" w14:textId="77777777" w:rsidR="009B21AA" w:rsidRDefault="009B21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E32CC" id="Text Box 16" o:spid="_x0000_s1030" type="#_x0000_t202" style="position:absolute;margin-left:452.25pt;margin-top:18.35pt;width:53.45pt;height:15.1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" strokeweight="1pt">
                <v:path arrowok="t"/>
                <v:textbox inset="0,0,0,0">
                  <w:txbxContent>
                    <w:p w14:paraId="043F015C" w14:textId="7FCEC1BD" w:rsidR="009B21AA" w:rsidRDefault="002D2CC9">
                      <w:r>
                        <w:t xml:space="preserve">      </w:t>
                      </w:r>
                      <w:r w:rsidR="00842519">
                        <w:t>8</w:t>
                      </w:r>
                      <w:r w:rsidR="009B21AA">
                        <w:t xml:space="preserve"> pts.</w:t>
                      </w:r>
                    </w:p>
                    <w:p w14:paraId="0023D089" w14:textId="77777777" w:rsidR="009B21AA" w:rsidRDefault="009B21AA"/>
                  </w:txbxContent>
                </v:textbox>
              </v:shape>
            </w:pict>
          </mc:Fallback>
        </mc:AlternateContent>
      </w:r>
      <w:r>
        <w:rPr>
          <w:noProof/>
        </w:rPr>
        <mc:AlternateContent>
          <mc:Choice Requires="wps">
            <w:drawing>
              <wp:anchor distT="0" distB="0" distL="114935" distR="114935" simplePos="0" relativeHeight="251662336" behindDoc="0" locked="0" layoutInCell="1" allowOverlap="1" wp14:anchorId="500815B8" wp14:editId="6136238F">
                <wp:simplePos x="0" y="0"/>
                <wp:positionH relativeFrom="column">
                  <wp:posOffset>1548130</wp:posOffset>
                </wp:positionH>
                <wp:positionV relativeFrom="paragraph">
                  <wp:posOffset>259080</wp:posOffset>
                </wp:positionV>
                <wp:extent cx="1537335" cy="193040"/>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7335" cy="193040"/>
                        </a:xfrm>
                        <a:prstGeom prst="rect">
                          <a:avLst/>
                        </a:prstGeom>
                        <a:solidFill>
                          <a:srgbClr val="FFFFFF"/>
                        </a:solidFill>
                        <a:ln w="12700">
                          <a:solidFill>
                            <a:srgbClr val="000000"/>
                          </a:solidFill>
                          <a:miter lim="800000"/>
                          <a:headEnd/>
                          <a:tailEnd/>
                        </a:ln>
                      </wps:spPr>
                      <wps:txbx>
                        <w:txbxContent>
                          <w:p w14:paraId="12FC13CE" w14:textId="77777777" w:rsidR="009B21AA" w:rsidRPr="001B20A0" w:rsidRDefault="00096E0F" w:rsidP="00206FCC">
                            <w:pPr>
                              <w:jc w:val="center"/>
                              <w:rPr>
                                <w:szCs w:val="16"/>
                                <w:lang w:val="es-ES_tradnl"/>
                              </w:rPr>
                            </w:pPr>
                            <w:r>
                              <w:rPr>
                                <w:szCs w:val="16"/>
                                <w:lang w:val="es-ES_tradnl"/>
                              </w:rPr>
                              <w:t>1</w:t>
                            </w:r>
                            <w:r w:rsidR="00842519">
                              <w:rPr>
                                <w:szCs w:val="16"/>
                                <w:lang w:val="es-ES_tradnl"/>
                              </w:rPr>
                              <w:t>6</w:t>
                            </w:r>
                            <w:r w:rsidR="002D2CC9">
                              <w:rPr>
                                <w:szCs w:val="16"/>
                                <w:lang w:val="es-ES_tradnl"/>
                              </w:rPr>
                              <w:t xml:space="preserve"> de </w:t>
                            </w:r>
                            <w:r w:rsidR="00842519">
                              <w:rPr>
                                <w:szCs w:val="16"/>
                                <w:lang w:val="es-ES_tradnl"/>
                              </w:rPr>
                              <w:t>junio</w:t>
                            </w:r>
                            <w:r w:rsidR="0002633A">
                              <w:rPr>
                                <w:szCs w:val="16"/>
                                <w:lang w:val="es-ES_tradnl"/>
                              </w:rPr>
                              <w:t xml:space="preserve"> de </w:t>
                            </w:r>
                            <w:r w:rsidR="0062450D">
                              <w:rPr>
                                <w:szCs w:val="16"/>
                                <w:lang w:val="es-ES_tradnl"/>
                              </w:rPr>
                              <w:t>202</w:t>
                            </w:r>
                            <w:r w:rsidR="00842519">
                              <w:rPr>
                                <w:szCs w:val="16"/>
                                <w:lang w:val="es-ES_tradnl"/>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98578" id="Text Box 15" o:spid="_x0000_s1031" type="#_x0000_t202" style="position:absolute;margin-left:121.9pt;margin-top:20.4pt;width:121.05pt;height:15.2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" strokeweight="1pt">
                <v:path arrowok="t"/>
                <v:textbox inset="0,0,0,0">
                  <w:txbxContent>
                    <w:p w14:paraId="2211BC21" w14:textId="62BC8725" w:rsidR="009B21AA" w:rsidRPr="001B20A0" w:rsidRDefault="00096E0F" w:rsidP="00206FCC">
                      <w:pPr>
                        <w:jc w:val="center"/>
                        <w:rPr>
                          <w:szCs w:val="16"/>
                          <w:lang w:val="es-ES_tradnl"/>
                        </w:rPr>
                      </w:pPr>
                      <w:r>
                        <w:rPr>
                          <w:szCs w:val="16"/>
                          <w:lang w:val="es-ES_tradnl"/>
                        </w:rPr>
                        <w:t>1</w:t>
                      </w:r>
                      <w:r w:rsidR="00842519">
                        <w:rPr>
                          <w:szCs w:val="16"/>
                          <w:lang w:val="es-ES_tradnl"/>
                        </w:rPr>
                        <w:t>6</w:t>
                      </w:r>
                      <w:r w:rsidR="002D2CC9">
                        <w:rPr>
                          <w:szCs w:val="16"/>
                          <w:lang w:val="es-ES_tradnl"/>
                        </w:rPr>
                        <w:t xml:space="preserve"> de </w:t>
                      </w:r>
                      <w:r w:rsidR="00842519">
                        <w:rPr>
                          <w:szCs w:val="16"/>
                          <w:lang w:val="es-ES_tradnl"/>
                        </w:rPr>
                        <w:t>junio</w:t>
                      </w:r>
                      <w:r w:rsidR="0002633A">
                        <w:rPr>
                          <w:szCs w:val="16"/>
                          <w:lang w:val="es-ES_tradnl"/>
                        </w:rPr>
                        <w:t xml:space="preserve"> de </w:t>
                      </w:r>
                      <w:r w:rsidR="0062450D">
                        <w:rPr>
                          <w:szCs w:val="16"/>
                          <w:lang w:val="es-ES_tradnl"/>
                        </w:rPr>
                        <w:t>202</w:t>
                      </w:r>
                      <w:r w:rsidR="00842519">
                        <w:rPr>
                          <w:szCs w:val="16"/>
                          <w:lang w:val="es-ES_tradnl"/>
                        </w:rPr>
                        <w:t>5</w:t>
                      </w:r>
                    </w:p>
                  </w:txbxContent>
                </v:textbox>
              </v:shape>
            </w:pict>
          </mc:Fallback>
        </mc:AlternateContent>
      </w:r>
      <w:r>
        <w:rPr>
          <w:noProof/>
        </w:rPr>
        <mc:AlternateContent>
          <mc:Choice Requires="wps">
            <w:drawing>
              <wp:anchor distT="0" distB="0" distL="114935" distR="114935" simplePos="0" relativeHeight="251663360" behindDoc="0" locked="0" layoutInCell="1" allowOverlap="1" wp14:anchorId="74FF1E7B" wp14:editId="7A414659">
                <wp:simplePos x="0" y="0"/>
                <wp:positionH relativeFrom="column">
                  <wp:posOffset>3814445</wp:posOffset>
                </wp:positionH>
                <wp:positionV relativeFrom="paragraph">
                  <wp:posOffset>252095</wp:posOffset>
                </wp:positionV>
                <wp:extent cx="1051560" cy="193040"/>
                <wp:effectExtent l="0" t="0" r="254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1560" cy="193040"/>
                        </a:xfrm>
                        <a:prstGeom prst="rect">
                          <a:avLst/>
                        </a:prstGeom>
                        <a:solidFill>
                          <a:srgbClr val="FFFFFF">
                            <a:alpha val="0"/>
                          </a:srgbClr>
                        </a:solidFill>
                        <a:ln w="12700">
                          <a:solidFill>
                            <a:srgbClr val="000000"/>
                          </a:solidFill>
                          <a:miter lim="800000"/>
                          <a:headEnd/>
                          <a:tailEnd/>
                        </a:ln>
                      </wps:spPr>
                      <wps:txbx>
                        <w:txbxContent>
                          <w:p w14:paraId="230EA6C4" w14:textId="77777777" w:rsidR="009B21AA" w:rsidRDefault="00206FCC">
                            <w:pPr>
                              <w:jc w:val="center"/>
                              <w:rPr>
                                <w:lang w:val="es-ES_tradnl"/>
                              </w:rPr>
                            </w:pPr>
                            <w:proofErr w:type="gramStart"/>
                            <w:r>
                              <w:rPr>
                                <w:lang w:val="es-ES_tradnl"/>
                              </w:rPr>
                              <w:t xml:space="preserve">Plan </w:t>
                            </w:r>
                            <w:r w:rsidR="00842519">
                              <w:rPr>
                                <w:lang w:val="es-ES_tradnl"/>
                              </w:rPr>
                              <w:t>diaria</w:t>
                            </w:r>
                            <w:proofErr w:type="gramEnd"/>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F1E7B" id="_x0000_t202" coordsize="21600,21600" o:spt="202" path="m,l,21600r21600,l21600,xe">
                <v:stroke joinstyle="miter"/>
                <v:path gradientshapeok="t" o:connecttype="rect"/>
              </v:shapetype>
              <v:shape id="Text Box 14" o:spid="_x0000_s1032" type="#_x0000_t202" style="position:absolute;margin-left:300.35pt;margin-top:19.85pt;width:82.8pt;height:15.2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" strokeweight="1pt">
                <v:fill opacity="0"/>
                <v:path arrowok="t"/>
                <v:textbox inset=".05pt,.05pt,.05pt,.05pt">
                  <w:txbxContent>
                    <w:p w14:paraId="230EA6C4" w14:textId="77777777" w:rsidR="009B21AA" w:rsidRDefault="00206FCC">
                      <w:pPr>
                        <w:jc w:val="center"/>
                        <w:rPr>
                          <w:lang w:val="es-ES_tradnl"/>
                        </w:rPr>
                      </w:pPr>
                      <w:proofErr w:type="gramStart"/>
                      <w:r>
                        <w:rPr>
                          <w:lang w:val="es-ES_tradnl"/>
                        </w:rPr>
                        <w:t xml:space="preserve">Plan </w:t>
                      </w:r>
                      <w:r w:rsidR="00842519">
                        <w:rPr>
                          <w:lang w:val="es-ES_tradnl"/>
                        </w:rPr>
                        <w:t>diaria</w:t>
                      </w:r>
                      <w:proofErr w:type="gramEnd"/>
                    </w:p>
                  </w:txbxContent>
                </v:textbox>
              </v:shape>
            </w:pict>
          </mc:Fallback>
        </mc:AlternateContent>
      </w:r>
      <w:r>
        <w:rPr>
          <w:noProof/>
        </w:rPr>
        <mc:AlternateContent>
          <mc:Choice Requires="wps">
            <w:drawing>
              <wp:anchor distT="0" distB="0" distL="114935" distR="114935" simplePos="0" relativeHeight="251668480" behindDoc="0" locked="0" layoutInCell="1" allowOverlap="1" wp14:anchorId="3534B34D" wp14:editId="41CF6B43">
                <wp:simplePos x="0" y="0"/>
                <wp:positionH relativeFrom="column">
                  <wp:posOffset>414020</wp:posOffset>
                </wp:positionH>
                <wp:positionV relativeFrom="paragraph">
                  <wp:posOffset>243205</wp:posOffset>
                </wp:positionV>
                <wp:extent cx="572770" cy="19177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2770" cy="191770"/>
                        </a:xfrm>
                        <a:prstGeom prst="rect">
                          <a:avLst/>
                        </a:prstGeom>
                        <a:solidFill>
                          <a:srgbClr val="FFFFFF"/>
                        </a:solidFill>
                        <a:ln w="12700">
                          <a:solidFill>
                            <a:srgbClr val="000000"/>
                          </a:solidFill>
                          <a:miter lim="800000"/>
                          <a:headEnd/>
                          <a:tailEnd/>
                        </a:ln>
                      </wps:spPr>
                      <wps:txbx>
                        <w:txbxContent>
                          <w:p w14:paraId="6E7C4794" w14:textId="77777777" w:rsidR="009B21AA" w:rsidRDefault="0062450D">
                            <w:pPr>
                              <w:jc w:val="center"/>
                              <w:rPr>
                                <w:lang w:val="es-ES_tradnl"/>
                              </w:rPr>
                            </w:pPr>
                            <w:r>
                              <w:rPr>
                                <w:lang w:val="es-ES_tradnl"/>
                              </w:rPr>
                              <w:t>202</w:t>
                            </w:r>
                            <w:r w:rsidR="002106D2">
                              <w:rPr>
                                <w:lang w:val="es-ES_tradnl"/>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059D5" id="Text Box 13" o:spid="_x0000_s1033" type="#_x0000_t202" style="position:absolute;margin-left:32.6pt;margin-top:19.15pt;width:45.1pt;height:15.1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" strokeweight="1pt">
                <v:path arrowok="t"/>
                <v:textbox inset="0,0,0,0">
                  <w:txbxContent>
                    <w:p w14:paraId="2CF68355" w14:textId="384ED902" w:rsidR="009B21AA" w:rsidRDefault="0062450D">
                      <w:pPr>
                        <w:jc w:val="center"/>
                        <w:rPr>
                          <w:lang w:val="es-ES_tradnl"/>
                        </w:rPr>
                      </w:pPr>
                      <w:r>
                        <w:rPr>
                          <w:lang w:val="es-ES_tradnl"/>
                        </w:rPr>
                        <w:t>202</w:t>
                      </w:r>
                      <w:r w:rsidR="002106D2">
                        <w:rPr>
                          <w:lang w:val="es-ES_tradnl"/>
                        </w:rPr>
                        <w:t>5</w:t>
                      </w:r>
                    </w:p>
                  </w:txbxContent>
                </v:textbox>
              </v:shape>
            </w:pict>
          </mc:Fallback>
        </mc:AlternateContent>
      </w:r>
      <w:r>
        <w:rPr>
          <w:noProof/>
        </w:rPr>
        <mc:AlternateContent>
          <mc:Choice Requires="wps">
            <w:drawing>
              <wp:anchor distT="0" distB="0" distL="114935" distR="114935" simplePos="0" relativeHeight="251665408" behindDoc="0" locked="0" layoutInCell="1" allowOverlap="1" wp14:anchorId="4D52BE75" wp14:editId="7A617587">
                <wp:simplePos x="0" y="0"/>
                <wp:positionH relativeFrom="column">
                  <wp:posOffset>737870</wp:posOffset>
                </wp:positionH>
                <wp:positionV relativeFrom="paragraph">
                  <wp:posOffset>10160</wp:posOffset>
                </wp:positionV>
                <wp:extent cx="2341245" cy="172720"/>
                <wp:effectExtent l="0" t="0" r="0" b="5080"/>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1245" cy="172720"/>
                        </a:xfrm>
                        <a:prstGeom prst="rect">
                          <a:avLst/>
                        </a:prstGeom>
                        <a:solidFill>
                          <a:srgbClr val="FFFFFF"/>
                        </a:solidFill>
                        <a:ln w="12700">
                          <a:solidFill>
                            <a:srgbClr val="000000"/>
                          </a:solidFill>
                          <a:miter lim="800000"/>
                          <a:headEnd/>
                          <a:tailEnd/>
                        </a:ln>
                      </wps:spPr>
                      <wps:txbx>
                        <w:txbxContent>
                          <w:p w14:paraId="290D8F30" w14:textId="77777777" w:rsidR="009B21AA" w:rsidRPr="002106D2" w:rsidRDefault="002106D2">
                            <w:pPr>
                              <w:jc w:val="center"/>
                              <w:rPr>
                                <w:sz w:val="20"/>
                                <w:szCs w:val="20"/>
                                <w:lang w:val="en-US"/>
                              </w:rPr>
                            </w:pPr>
                            <w:r>
                              <w:rPr>
                                <w:sz w:val="20"/>
                                <w:szCs w:val="20"/>
                                <w:lang w:val="en-US"/>
                              </w:rPr>
                              <w:t>Sistemas Operativos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23F5A" id="Text Box 12" o:spid="_x0000_s1034" type="#_x0000_t202" style="position:absolute;margin-left:58.1pt;margin-top:.8pt;width:184.35pt;height:13.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" strokeweight="1pt">
                <v:path arrowok="t"/>
                <v:textbox inset="0,0,0,0">
                  <w:txbxContent>
                    <w:p w14:paraId="46BCD761" w14:textId="427F9E72" w:rsidR="009B21AA" w:rsidRPr="002106D2" w:rsidRDefault="002106D2">
                      <w:pPr>
                        <w:jc w:val="center"/>
                        <w:rPr>
                          <w:sz w:val="20"/>
                          <w:szCs w:val="20"/>
                          <w:lang w:val="en-US"/>
                        </w:rPr>
                      </w:pPr>
                      <w:r>
                        <w:rPr>
                          <w:sz w:val="20"/>
                          <w:szCs w:val="20"/>
                          <w:lang w:val="en-US"/>
                        </w:rPr>
                        <w:t>Sistemas Operativos</w:t>
                      </w:r>
                    </w:p>
                  </w:txbxContent>
                </v:textbox>
              </v:shape>
            </w:pict>
          </mc:Fallback>
        </mc:AlternateContent>
      </w:r>
      <w:r w:rsidR="009B21AA" w:rsidRPr="002D2CC9">
        <w:rPr>
          <w:rFonts w:ascii="Times New Roman" w:eastAsia="Times New Roman" w:hAnsi="Times New Roman" w:cs="Times New Roman"/>
          <w:sz w:val="24"/>
          <w:szCs w:val="24"/>
        </w:rPr>
        <w:t>Asignatura:                                                                  Código:</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2D2CC9" w:rsidRPr="002D2CC9">
        <w:rPr>
          <w:rFonts w:ascii="Times New Roman" w:eastAsia="Times New Roman" w:hAnsi="Times New Roman" w:cs="Times New Roman"/>
          <w:sz w:val="24"/>
          <w:szCs w:val="24"/>
        </w:rPr>
        <w:tab/>
      </w:r>
      <w:r w:rsidR="002D2CC9">
        <w:rPr>
          <w:rFonts w:ascii="Times New Roman" w:eastAsia="Times New Roman" w:hAnsi="Times New Roman" w:cs="Times New Roman"/>
          <w:sz w:val="24"/>
          <w:szCs w:val="24"/>
        </w:rPr>
        <w:t xml:space="preserve"> CALIFICACION</w:t>
      </w:r>
      <w:r w:rsidR="002D2CC9" w:rsidRPr="002D2CC9">
        <w:rPr>
          <w:rFonts w:ascii="Times New Roman" w:eastAsia="Times New Roman" w:hAnsi="Times New Roman" w:cs="Times New Roman"/>
          <w:sz w:val="24"/>
          <w:szCs w:val="24"/>
        </w:rPr>
        <w:t>:</w:t>
      </w:r>
      <w:r w:rsidR="009B21AA" w:rsidRPr="002D2CC9">
        <w:rPr>
          <w:rFonts w:ascii="Times New Roman" w:eastAsia="Times New Roman" w:hAnsi="Times New Roman" w:cs="Times New Roman"/>
          <w:sz w:val="24"/>
          <w:szCs w:val="24"/>
        </w:rPr>
        <w:tab/>
        <w:t xml:space="preserve">      </w:t>
      </w:r>
      <w:r w:rsidR="009B21AA" w:rsidRPr="002D2CC9">
        <w:rPr>
          <w:rFonts w:ascii="Times New Roman" w:eastAsia="Times New Roman" w:hAnsi="Times New Roman" w:cs="Times New Roman"/>
          <w:sz w:val="24"/>
          <w:szCs w:val="24"/>
        </w:rPr>
        <w:tab/>
        <w:t xml:space="preserve">        </w:t>
      </w:r>
    </w:p>
    <w:p w14:paraId="05DA2AC7" w14:textId="77777777" w:rsidR="002D2CC9" w:rsidRPr="002D2CC9"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6192" behindDoc="0" locked="0" layoutInCell="1" allowOverlap="1" wp14:anchorId="07E6B2E2" wp14:editId="38693EBA">
                <wp:simplePos x="0" y="0"/>
                <wp:positionH relativeFrom="column">
                  <wp:posOffset>5745480</wp:posOffset>
                </wp:positionH>
                <wp:positionV relativeFrom="paragraph">
                  <wp:posOffset>249555</wp:posOffset>
                </wp:positionV>
                <wp:extent cx="678815" cy="191770"/>
                <wp:effectExtent l="0" t="0" r="0" b="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8815" cy="191770"/>
                        </a:xfrm>
                        <a:prstGeom prst="rect">
                          <a:avLst/>
                        </a:prstGeom>
                        <a:solidFill>
                          <a:srgbClr val="FFFFFF"/>
                        </a:solidFill>
                        <a:ln w="12700">
                          <a:solidFill>
                            <a:srgbClr val="000000"/>
                          </a:solidFill>
                          <a:miter lim="800000"/>
                          <a:headEnd/>
                          <a:tailEnd/>
                        </a:ln>
                      </wps:spPr>
                      <wps:txbx>
                        <w:txbxContent>
                          <w:p w14:paraId="563789A2" w14:textId="77777777" w:rsidR="009B21AA" w:rsidRDefault="009B21AA">
                            <w:r>
                              <w:t xml:space="preserve">     100pts.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C5C26" id="Text Box 11" o:spid="_x0000_s1035" type="#_x0000_t202" style="position:absolute;margin-left:452.4pt;margin-top:19.65pt;width:53.45pt;height:15.1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" strokeweight="1pt">
                <v:path arrowok="t"/>
                <v:textbox inset="0,0,0,0">
                  <w:txbxContent>
                    <w:p w14:paraId="656C37A3" w14:textId="77777777" w:rsidR="009B21AA" w:rsidRDefault="009B21AA">
                      <w:r>
                        <w:t xml:space="preserve">     100pts.</w:t>
                      </w:r>
                    </w:p>
                  </w:txbxContent>
                </v:textbox>
              </v:shape>
            </w:pict>
          </mc:Fallback>
        </mc:AlternateContent>
      </w:r>
      <w:r>
        <w:rPr>
          <w:noProof/>
        </w:rPr>
        <mc:AlternateContent>
          <mc:Choice Requires="wps">
            <w:drawing>
              <wp:anchor distT="0" distB="0" distL="114935" distR="114935" simplePos="0" relativeHeight="251666432" behindDoc="0" locked="0" layoutInCell="1" allowOverlap="1" wp14:anchorId="38982902" wp14:editId="4069F77C">
                <wp:simplePos x="0" y="0"/>
                <wp:positionH relativeFrom="column">
                  <wp:posOffset>786765</wp:posOffset>
                </wp:positionH>
                <wp:positionV relativeFrom="paragraph">
                  <wp:posOffset>249555</wp:posOffset>
                </wp:positionV>
                <wp:extent cx="2320290" cy="191770"/>
                <wp:effectExtent l="0" t="0" r="3810" b="0"/>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0290" cy="191770"/>
                        </a:xfrm>
                        <a:prstGeom prst="rect">
                          <a:avLst/>
                        </a:prstGeom>
                        <a:solidFill>
                          <a:srgbClr val="FFFFFF"/>
                        </a:solidFill>
                        <a:ln w="12700">
                          <a:solidFill>
                            <a:srgbClr val="000000"/>
                          </a:solidFill>
                          <a:miter lim="800000"/>
                          <a:headEnd/>
                          <a:tailEnd/>
                        </a:ln>
                      </wps:spPr>
                      <wps:txbx>
                        <w:txbxContent>
                          <w:p w14:paraId="6514D299" w14:textId="77777777" w:rsidR="009B21AA" w:rsidRDefault="00206FCC">
                            <w:pPr>
                              <w:jc w:val="center"/>
                            </w:pPr>
                            <w:r>
                              <w:t>ING. RICHARD DAVID ORTIZ SASVIN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C2DC7" id="Text Box 10" o:spid="_x0000_s1036" type="#_x0000_t202" style="position:absolute;margin-left:61.95pt;margin-top:19.65pt;width:182.7pt;height:15.1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" strokeweight="1pt">
                <v:path arrowok="t"/>
                <v:textbox inset="0,0,0,0">
                  <w:txbxContent>
                    <w:p w14:paraId="156A2310" w14:textId="77777777" w:rsidR="009B21AA" w:rsidRDefault="00206FCC">
                      <w:pPr>
                        <w:jc w:val="center"/>
                      </w:pPr>
                      <w:r>
                        <w:t>ING. RICHARD DAVID ORTIZ SASVIN</w:t>
                      </w:r>
                    </w:p>
                  </w:txbxContent>
                </v:textbox>
              </v:shape>
            </w:pict>
          </mc:Fallback>
        </mc:AlternateContent>
      </w:r>
      <w:r w:rsidR="009B21AA" w:rsidRPr="002D2CC9">
        <w:rPr>
          <w:rFonts w:ascii="Times New Roman" w:eastAsia="Times New Roman" w:hAnsi="Times New Roman" w:cs="Times New Roman"/>
          <w:sz w:val="24"/>
          <w:szCs w:val="24"/>
        </w:rPr>
        <w:t>Ciclo:</w:t>
      </w:r>
      <w:r w:rsidR="009B21AA" w:rsidRPr="002D2CC9">
        <w:rPr>
          <w:rFonts w:ascii="Times New Roman" w:eastAsia="Times New Roman" w:hAnsi="Times New Roman" w:cs="Times New Roman"/>
          <w:sz w:val="24"/>
          <w:szCs w:val="24"/>
        </w:rPr>
        <w:tab/>
        <w:t xml:space="preserve">                 Fecha:</w:t>
      </w:r>
      <w:r w:rsidR="009B21AA" w:rsidRPr="002D2CC9">
        <w:rPr>
          <w:rFonts w:ascii="Times New Roman" w:eastAsia="Times New Roman" w:hAnsi="Times New Roman" w:cs="Times New Roman"/>
          <w:sz w:val="24"/>
          <w:szCs w:val="24"/>
        </w:rPr>
        <w:tab/>
        <w:t xml:space="preserve">        </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t xml:space="preserve"> </w:t>
      </w:r>
      <w:r w:rsidR="00D951E9">
        <w:rPr>
          <w:rFonts w:ascii="Times New Roman" w:eastAsia="Times New Roman" w:hAnsi="Times New Roman" w:cs="Times New Roman"/>
          <w:sz w:val="24"/>
          <w:szCs w:val="24"/>
        </w:rPr>
        <w:t xml:space="preserve">             </w:t>
      </w:r>
      <w:r w:rsidR="009B21AA" w:rsidRPr="002D2CC9">
        <w:rPr>
          <w:rFonts w:ascii="Times New Roman" w:eastAsia="Times New Roman" w:hAnsi="Times New Roman" w:cs="Times New Roman"/>
          <w:sz w:val="24"/>
          <w:szCs w:val="24"/>
        </w:rPr>
        <w:t>Jornada:</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D951E9">
        <w:rPr>
          <w:rFonts w:ascii="Times New Roman" w:eastAsia="Times New Roman" w:hAnsi="Times New Roman" w:cs="Times New Roman"/>
          <w:sz w:val="24"/>
          <w:szCs w:val="24"/>
        </w:rPr>
        <w:t xml:space="preserve"> </w:t>
      </w:r>
      <w:r w:rsidR="002D2CC9" w:rsidRPr="002D2CC9">
        <w:rPr>
          <w:rFonts w:ascii="Times New Roman" w:eastAsia="Times New Roman" w:hAnsi="Times New Roman" w:cs="Times New Roman"/>
          <w:sz w:val="24"/>
          <w:szCs w:val="24"/>
        </w:rPr>
        <w:t>Absoluta:</w:t>
      </w:r>
    </w:p>
    <w:p w14:paraId="1DA7C5E6" w14:textId="77777777" w:rsidR="009B21AA" w:rsidRPr="002D2CC9"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3120" behindDoc="0" locked="0" layoutInCell="1" allowOverlap="1" wp14:anchorId="3C482E02" wp14:editId="3819D406">
                <wp:simplePos x="0" y="0"/>
                <wp:positionH relativeFrom="column">
                  <wp:posOffset>3819525</wp:posOffset>
                </wp:positionH>
                <wp:positionV relativeFrom="paragraph">
                  <wp:posOffset>243840</wp:posOffset>
                </wp:positionV>
                <wp:extent cx="1051560" cy="191770"/>
                <wp:effectExtent l="0" t="0" r="254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1560" cy="191770"/>
                        </a:xfrm>
                        <a:prstGeom prst="rect">
                          <a:avLst/>
                        </a:prstGeom>
                        <a:solidFill>
                          <a:srgbClr val="FFFFFF"/>
                        </a:solidFill>
                        <a:ln w="12700">
                          <a:solidFill>
                            <a:srgbClr val="000000"/>
                          </a:solidFill>
                          <a:miter lim="800000"/>
                          <a:headEnd/>
                          <a:tailEnd/>
                        </a:ln>
                      </wps:spPr>
                      <wps:txbx>
                        <w:txbxContent>
                          <w:p w14:paraId="335C3323" w14:textId="77777777" w:rsidR="009B21AA" w:rsidRDefault="00AD0A22">
                            <w:pPr>
                              <w:jc w:val="center"/>
                              <w:rPr>
                                <w:lang w:val="es-ES_tradnl"/>
                              </w:rPr>
                            </w:pPr>
                            <w:r>
                              <w:rPr>
                                <w:lang w:val="es-ES_tradnl"/>
                              </w:rPr>
                              <w:t>90</w:t>
                            </w:r>
                            <w:r w:rsidR="009B21AA">
                              <w:rPr>
                                <w:lang w:val="es-ES_tradnl"/>
                              </w:rPr>
                              <w:t xml:space="preserve"> minutos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920D4" id="Text Box 9" o:spid="_x0000_s1037" type="#_x0000_t202" style="position:absolute;margin-left:300.75pt;margin-top:19.2pt;width:82.8pt;height:15.1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" strokeweight="1pt">
                <v:path arrowok="t"/>
                <v:textbox inset="0,0,0,0">
                  <w:txbxContent>
                    <w:p w14:paraId="78DD9CE0" w14:textId="77777777" w:rsidR="009B21AA" w:rsidRDefault="00AD0A22">
                      <w:pPr>
                        <w:jc w:val="center"/>
                        <w:rPr>
                          <w:lang w:val="es-ES_tradnl"/>
                        </w:rPr>
                      </w:pPr>
                      <w:r>
                        <w:rPr>
                          <w:lang w:val="es-ES_tradnl"/>
                        </w:rPr>
                        <w:t>90</w:t>
                      </w:r>
                      <w:r w:rsidR="009B21AA">
                        <w:rPr>
                          <w:lang w:val="es-ES_tradnl"/>
                        </w:rPr>
                        <w:t xml:space="preserve"> minutos</w:t>
                      </w:r>
                    </w:p>
                  </w:txbxContent>
                </v:textbox>
              </v:shape>
            </w:pict>
          </mc:Fallback>
        </mc:AlternateContent>
      </w:r>
      <w:r>
        <w:rPr>
          <w:noProof/>
        </w:rPr>
        <mc:AlternateContent>
          <mc:Choice Requires="wps">
            <w:drawing>
              <wp:anchor distT="0" distB="0" distL="114935" distR="114935" simplePos="0" relativeHeight="251667456" behindDoc="0" locked="0" layoutInCell="1" allowOverlap="1" wp14:anchorId="51E7C717" wp14:editId="43CDA030">
                <wp:simplePos x="0" y="0"/>
                <wp:positionH relativeFrom="column">
                  <wp:posOffset>639445</wp:posOffset>
                </wp:positionH>
                <wp:positionV relativeFrom="paragraph">
                  <wp:posOffset>260350</wp:posOffset>
                </wp:positionV>
                <wp:extent cx="531495" cy="191770"/>
                <wp:effectExtent l="0" t="0" r="1905"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1495" cy="191770"/>
                        </a:xfrm>
                        <a:prstGeom prst="rect">
                          <a:avLst/>
                        </a:prstGeom>
                        <a:solidFill>
                          <a:srgbClr val="FFFFFF"/>
                        </a:solidFill>
                        <a:ln w="12700">
                          <a:solidFill>
                            <a:srgbClr val="000000"/>
                          </a:solidFill>
                          <a:miter lim="800000"/>
                          <a:headEnd/>
                          <a:tailEnd/>
                        </a:ln>
                      </wps:spPr>
                      <wps:txbx>
                        <w:txbxContent>
                          <w:p w14:paraId="10E5AC8E" w14:textId="77777777" w:rsidR="009B21AA" w:rsidRDefault="00842519">
                            <w:pPr>
                              <w:jc w:val="center"/>
                              <w:rPr>
                                <w:lang w:val="es-ES_tradnl"/>
                              </w:rPr>
                            </w:pPr>
                            <w:r>
                              <w:rPr>
                                <w:lang w:val="es-ES_tradnl"/>
                              </w:rPr>
                              <w:t>1</w:t>
                            </w:r>
                            <w:r w:rsidR="00A0259A">
                              <w:rPr>
                                <w:lang w:val="es-ES_tradnl"/>
                              </w:rPr>
                              <w:t>d</w:t>
                            </w:r>
                            <w:r w:rsidR="0002633A">
                              <w:rPr>
                                <w:lang w:val="es-ES_tradnl"/>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7FCB0" id="Text Box 8" o:spid="_x0000_s1038" type="#_x0000_t202" style="position:absolute;margin-left:50.35pt;margin-top:20.5pt;width:41.85pt;height:15.1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" strokeweight="1pt">
                <v:path arrowok="t"/>
                <v:textbox inset="0,0,0,0">
                  <w:txbxContent>
                    <w:p w14:paraId="4ABF2883" w14:textId="1A65897B" w:rsidR="009B21AA" w:rsidRDefault="00842519">
                      <w:pPr>
                        <w:jc w:val="center"/>
                        <w:rPr>
                          <w:lang w:val="es-ES_tradnl"/>
                        </w:rPr>
                      </w:pPr>
                      <w:r>
                        <w:rPr>
                          <w:lang w:val="es-ES_tradnl"/>
                        </w:rPr>
                        <w:t>1</w:t>
                      </w:r>
                      <w:r w:rsidR="00A0259A">
                        <w:rPr>
                          <w:lang w:val="es-ES_tradnl"/>
                        </w:rPr>
                        <w:t>d</w:t>
                      </w:r>
                      <w:r w:rsidR="0002633A">
                        <w:rPr>
                          <w:lang w:val="es-ES_tradnl"/>
                        </w:rPr>
                        <w:t>o</w:t>
                      </w:r>
                    </w:p>
                  </w:txbxContent>
                </v:textbox>
              </v:shape>
            </w:pict>
          </mc:Fallback>
        </mc:AlternateContent>
      </w:r>
      <w:r w:rsidR="009B21AA" w:rsidRPr="002D2CC9">
        <w:rPr>
          <w:rFonts w:ascii="Times New Roman" w:eastAsia="Times New Roman" w:hAnsi="Times New Roman" w:cs="Times New Roman"/>
          <w:sz w:val="24"/>
          <w:szCs w:val="24"/>
        </w:rPr>
        <w:t>Catedrático:</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D951E9">
        <w:rPr>
          <w:rFonts w:ascii="Times New Roman" w:eastAsia="Times New Roman" w:hAnsi="Times New Roman" w:cs="Times New Roman"/>
          <w:sz w:val="24"/>
          <w:szCs w:val="24"/>
        </w:rPr>
        <w:t xml:space="preserve">  </w:t>
      </w:r>
      <w:r w:rsidR="00D951E9" w:rsidRPr="002D2CC9">
        <w:rPr>
          <w:rFonts w:ascii="Times New Roman" w:eastAsia="Times New Roman" w:hAnsi="Times New Roman" w:cs="Times New Roman"/>
          <w:sz w:val="24"/>
          <w:szCs w:val="24"/>
        </w:rPr>
        <w:t>Relativa:</w:t>
      </w:r>
      <w:r w:rsidR="009B21AA" w:rsidRPr="002D2CC9">
        <w:rPr>
          <w:rFonts w:ascii="Times New Roman" w:eastAsia="Times New Roman" w:hAnsi="Times New Roman" w:cs="Times New Roman"/>
          <w:sz w:val="24"/>
          <w:szCs w:val="24"/>
        </w:rPr>
        <w:tab/>
      </w:r>
    </w:p>
    <w:p w14:paraId="485FC579" w14:textId="77777777" w:rsidR="009B21AA" w:rsidRPr="002D2CC9" w:rsidRDefault="00A73C99" w:rsidP="00C564F7">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7216" behindDoc="0" locked="0" layoutInCell="1" allowOverlap="1" wp14:anchorId="42871B51" wp14:editId="542FD003">
                <wp:simplePos x="0" y="0"/>
                <wp:positionH relativeFrom="column">
                  <wp:posOffset>2555240</wp:posOffset>
                </wp:positionH>
                <wp:positionV relativeFrom="paragraph">
                  <wp:posOffset>240665</wp:posOffset>
                </wp:positionV>
                <wp:extent cx="193040" cy="191770"/>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191770"/>
                        </a:xfrm>
                        <a:prstGeom prst="rect">
                          <a:avLst/>
                        </a:prstGeom>
                        <a:solidFill>
                          <a:srgbClr val="FFFFFF"/>
                        </a:solidFill>
                        <a:ln w="12700">
                          <a:solidFill>
                            <a:srgbClr val="000000"/>
                          </a:solidFill>
                          <a:miter lim="800000"/>
                          <a:headEnd/>
                          <a:tailEnd/>
                        </a:ln>
                      </wps:spPr>
                      <wps:txbx>
                        <w:txbxContent>
                          <w:p w14:paraId="2CFBCFD4" w14:textId="77777777" w:rsidR="009B21AA" w:rsidRDefault="009B21AA">
                            <w:pPr>
                              <w:jc w:val="center"/>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8D16A" id="Text Box 7" o:spid="_x0000_s1039" type="#_x0000_t202" style="position:absolute;margin-left:201.2pt;margin-top:18.95pt;width:15.2pt;height:15.1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" strokeweight="1pt">
                <v:path arrowok="t"/>
                <v:textbox inset="0,0,0,0">
                  <w:txbxContent>
                    <w:p w14:paraId="71C47961" w14:textId="413D45CC" w:rsidR="009B21AA" w:rsidRDefault="009B21AA">
                      <w:pPr>
                        <w:jc w:val="center"/>
                        <w:rPr>
                          <w:b/>
                          <w:sz w:val="24"/>
                        </w:rPr>
                      </w:pPr>
                    </w:p>
                  </w:txbxContent>
                </v:textbox>
              </v:shape>
            </w:pict>
          </mc:Fallback>
        </mc:AlternateContent>
      </w:r>
      <w:r>
        <w:rPr>
          <w:noProof/>
        </w:rPr>
        <mc:AlternateContent>
          <mc:Choice Requires="wps">
            <w:drawing>
              <wp:anchor distT="0" distB="0" distL="114935" distR="114935" simplePos="0" relativeHeight="251652096" behindDoc="0" locked="0" layoutInCell="1" allowOverlap="1" wp14:anchorId="494BD7E9" wp14:editId="7DA6D0CB">
                <wp:simplePos x="0" y="0"/>
                <wp:positionH relativeFrom="column">
                  <wp:posOffset>1845945</wp:posOffset>
                </wp:positionH>
                <wp:positionV relativeFrom="paragraph">
                  <wp:posOffset>8255</wp:posOffset>
                </wp:positionV>
                <wp:extent cx="374015" cy="19177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4015" cy="191770"/>
                        </a:xfrm>
                        <a:prstGeom prst="rect">
                          <a:avLst/>
                        </a:prstGeom>
                        <a:solidFill>
                          <a:srgbClr val="FFFFFF"/>
                        </a:solidFill>
                        <a:ln w="12700">
                          <a:solidFill>
                            <a:srgbClr val="000000"/>
                          </a:solidFill>
                          <a:miter lim="800000"/>
                          <a:headEnd/>
                          <a:tailEnd/>
                        </a:ln>
                      </wps:spPr>
                      <wps:txbx>
                        <w:txbxContent>
                          <w:p w14:paraId="3FC50541" w14:textId="77777777" w:rsidR="009B21AA" w:rsidRDefault="009B21AA">
                            <w:pPr>
                              <w:jc w:val="center"/>
                              <w:rPr>
                                <w:rFonts w:ascii="Arial" w:hAnsi="Arial" w:cs="Arial"/>
                              </w:rPr>
                            </w:pPr>
                            <w:r>
                              <w:rPr>
                                <w:rFonts w:ascii="Arial" w:hAnsi="Arial" w:cs="Arial"/>
                              </w:rPr>
                              <w:t>“</w:t>
                            </w:r>
                            <w:r w:rsidR="00E95906">
                              <w:rPr>
                                <w:rFonts w:ascii="Arial" w:hAnsi="Arial" w:cs="Arial"/>
                              </w:rPr>
                              <w:t>A</w:t>
                            </w:r>
                            <w:r>
                              <w:rPr>
                                <w:rFonts w:ascii="Arial"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DA3F4" id="Text Box 6" o:spid="_x0000_s1040" type="#_x0000_t202" style="position:absolute;margin-left:145.35pt;margin-top:.65pt;width:29.45pt;height:15.1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" strokeweight="1pt">
                <v:path arrowok="t"/>
                <v:textbox inset="0,0,0,0">
                  <w:txbxContent>
                    <w:p w14:paraId="2FFE7E64" w14:textId="393F8234" w:rsidR="009B21AA" w:rsidRDefault="009B21AA">
                      <w:pPr>
                        <w:jc w:val="center"/>
                        <w:rPr>
                          <w:rFonts w:ascii="Arial" w:hAnsi="Arial" w:cs="Arial"/>
                        </w:rPr>
                      </w:pPr>
                      <w:r>
                        <w:rPr>
                          <w:rFonts w:ascii="Arial" w:hAnsi="Arial" w:cs="Arial"/>
                        </w:rPr>
                        <w:t>“</w:t>
                      </w:r>
                      <w:r w:rsidR="00E95906">
                        <w:rPr>
                          <w:rFonts w:ascii="Arial" w:hAnsi="Arial" w:cs="Arial"/>
                        </w:rPr>
                        <w:t>A</w:t>
                      </w:r>
                      <w:r>
                        <w:rPr>
                          <w:rFonts w:ascii="Arial" w:hAnsi="Arial" w:cs="Arial"/>
                        </w:rPr>
                        <w:t>“</w:t>
                      </w:r>
                    </w:p>
                  </w:txbxContent>
                </v:textbox>
              </v:shape>
            </w:pict>
          </mc:Fallback>
        </mc:AlternateContent>
      </w:r>
      <w:r w:rsidR="00D951E9">
        <w:rPr>
          <w:rFonts w:ascii="Times New Roman" w:eastAsia="Times New Roman" w:hAnsi="Times New Roman" w:cs="Times New Roman"/>
          <w:sz w:val="24"/>
          <w:szCs w:val="24"/>
        </w:rPr>
        <w:t>Semestre:</w:t>
      </w:r>
      <w:r w:rsidR="00D951E9">
        <w:rPr>
          <w:rFonts w:ascii="Times New Roman" w:eastAsia="Times New Roman" w:hAnsi="Times New Roman" w:cs="Times New Roman"/>
          <w:sz w:val="24"/>
          <w:szCs w:val="24"/>
        </w:rPr>
        <w:tab/>
        <w:t xml:space="preserve">          </w:t>
      </w:r>
      <w:r w:rsidR="009B21AA" w:rsidRPr="002D2CC9">
        <w:rPr>
          <w:rFonts w:ascii="Times New Roman" w:eastAsia="Times New Roman" w:hAnsi="Times New Roman" w:cs="Times New Roman"/>
          <w:sz w:val="24"/>
          <w:szCs w:val="24"/>
        </w:rPr>
        <w:t>Sección:                Duración del examen:</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C564F7">
        <w:rPr>
          <w:rFonts w:ascii="Times New Roman" w:eastAsia="Times New Roman" w:hAnsi="Times New Roman" w:cs="Times New Roman"/>
          <w:sz w:val="24"/>
          <w:szCs w:val="24"/>
        </w:rPr>
        <w:t xml:space="preserve">  </w:t>
      </w:r>
      <w:r w:rsidR="00C564F7" w:rsidRPr="002D2CC9">
        <w:rPr>
          <w:rFonts w:ascii="Times New Roman" w:eastAsia="Times New Roman" w:hAnsi="Times New Roman" w:cs="Times New Roman"/>
          <w:sz w:val="24"/>
          <w:szCs w:val="24"/>
        </w:rPr>
        <w:t>Vo</w:t>
      </w:r>
      <w:r w:rsidR="00C564F7">
        <w:rPr>
          <w:rFonts w:ascii="Times New Roman" w:eastAsia="Times New Roman" w:hAnsi="Times New Roman" w:cs="Times New Roman"/>
          <w:sz w:val="24"/>
          <w:szCs w:val="24"/>
        </w:rPr>
        <w:t xml:space="preserve">. </w:t>
      </w:r>
      <w:r w:rsidR="00C564F7" w:rsidRPr="002D2CC9">
        <w:rPr>
          <w:rFonts w:ascii="Times New Roman" w:eastAsia="Times New Roman" w:hAnsi="Times New Roman" w:cs="Times New Roman"/>
          <w:sz w:val="24"/>
          <w:szCs w:val="24"/>
        </w:rPr>
        <w:t>Bo:</w:t>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r w:rsidR="009B21AA" w:rsidRPr="002D2CC9">
        <w:rPr>
          <w:rFonts w:ascii="Times New Roman" w:eastAsia="Times New Roman" w:hAnsi="Times New Roman" w:cs="Times New Roman"/>
          <w:sz w:val="24"/>
          <w:szCs w:val="24"/>
        </w:rPr>
        <w:tab/>
      </w:r>
    </w:p>
    <w:p w14:paraId="1D278049" w14:textId="77777777" w:rsidR="00C564F7"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60288" behindDoc="0" locked="0" layoutInCell="1" allowOverlap="1" wp14:anchorId="03A50312" wp14:editId="6C737EA9">
                <wp:simplePos x="0" y="0"/>
                <wp:positionH relativeFrom="column">
                  <wp:posOffset>1489075</wp:posOffset>
                </wp:positionH>
                <wp:positionV relativeFrom="paragraph">
                  <wp:posOffset>238760</wp:posOffset>
                </wp:positionV>
                <wp:extent cx="193040" cy="191770"/>
                <wp:effectExtent l="0" t="0" r="0" b="0"/>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191770"/>
                        </a:xfrm>
                        <a:prstGeom prst="rect">
                          <a:avLst/>
                        </a:prstGeom>
                        <a:solidFill>
                          <a:srgbClr val="FFFFFF"/>
                        </a:solidFill>
                        <a:ln w="12700">
                          <a:solidFill>
                            <a:srgbClr val="000000"/>
                          </a:solidFill>
                          <a:miter lim="800000"/>
                          <a:headEnd/>
                          <a:tailEnd/>
                        </a:ln>
                      </wps:spPr>
                      <wps:txbx>
                        <w:txbxContent>
                          <w:p w14:paraId="0E4CF9BF" w14:textId="77777777" w:rsidR="009B21AA" w:rsidRDefault="0081018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91CB6" id="Text Box 5" o:spid="_x0000_s1041" type="#_x0000_t202" style="position:absolute;margin-left:117.25pt;margin-top:18.8pt;width:15.2pt;height:15.1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" strokeweight="1pt">
                <v:path arrowok="t"/>
                <v:textbox inset="0,0,0,0">
                  <w:txbxContent>
                    <w:p w14:paraId="27C2A6B4" w14:textId="77777777" w:rsidR="009B21AA" w:rsidRDefault="0081018D">
                      <w:r>
                        <w:t xml:space="preserve"> </w:t>
                      </w:r>
                    </w:p>
                  </w:txbxContent>
                </v:textbox>
              </v:shape>
            </w:pict>
          </mc:Fallback>
        </mc:AlternateContent>
      </w:r>
      <w:r>
        <w:rPr>
          <w:noProof/>
        </w:rPr>
        <mc:AlternateContent>
          <mc:Choice Requires="wps">
            <w:drawing>
              <wp:anchor distT="0" distB="0" distL="114935" distR="114935" simplePos="0" relativeHeight="251659264" behindDoc="0" locked="0" layoutInCell="1" allowOverlap="1" wp14:anchorId="25CF1148" wp14:editId="13D6C29D">
                <wp:simplePos x="0" y="0"/>
                <wp:positionH relativeFrom="column">
                  <wp:posOffset>4519930</wp:posOffset>
                </wp:positionH>
                <wp:positionV relativeFrom="paragraph">
                  <wp:posOffset>-6985</wp:posOffset>
                </wp:positionV>
                <wp:extent cx="193040" cy="191770"/>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191770"/>
                        </a:xfrm>
                        <a:prstGeom prst="rect">
                          <a:avLst/>
                        </a:prstGeom>
                        <a:solidFill>
                          <a:srgbClr val="FFFFFF"/>
                        </a:solidFill>
                        <a:ln w="12700">
                          <a:solidFill>
                            <a:srgbClr val="000000"/>
                          </a:solidFill>
                          <a:miter lim="800000"/>
                          <a:headEnd/>
                          <a:tailEnd/>
                        </a:ln>
                      </wps:spPr>
                      <wps:txbx>
                        <w:txbxContent>
                          <w:p w14:paraId="722DE91B" w14:textId="77777777" w:rsidR="009B21AA" w:rsidRPr="00C564F7" w:rsidRDefault="0007751B">
                            <w:pPr>
                              <w:rPr>
                                <w:b/>
                              </w:rPr>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A1785" id="Text Box 4" o:spid="_x0000_s1042" type="#_x0000_t202" style="position:absolute;margin-left:355.9pt;margin-top:-.55pt;width:15.2pt;height:15.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" strokeweight="1pt">
                <v:path arrowok="t"/>
                <v:textbox inset="0,0,0,0">
                  <w:txbxContent>
                    <w:p w14:paraId="24FD2BBE" w14:textId="21DA19E4" w:rsidR="009B21AA" w:rsidRPr="00C564F7" w:rsidRDefault="0007751B">
                      <w:pPr>
                        <w:rPr>
                          <w:b/>
                        </w:rPr>
                      </w:pPr>
                      <w:r>
                        <w:rPr>
                          <w:b/>
                        </w:rPr>
                        <w:t xml:space="preserve"> </w:t>
                      </w:r>
                    </w:p>
                  </w:txbxContent>
                </v:textbox>
              </v:shape>
            </w:pict>
          </mc:Fallback>
        </mc:AlternateContent>
      </w:r>
      <w:r w:rsidR="009B21AA" w:rsidRPr="004F548A">
        <w:rPr>
          <w:rFonts w:ascii="Times New Roman" w:eastAsia="Times New Roman" w:hAnsi="Times New Roman" w:cs="Times New Roman"/>
          <w:color w:val="000000"/>
          <w:sz w:val="24"/>
          <w:szCs w:val="24"/>
        </w:rPr>
        <w:t>EXAMEN</w:t>
      </w:r>
      <w:r w:rsidR="009B21AA" w:rsidRPr="002D2CC9">
        <w:rPr>
          <w:rFonts w:ascii="Times New Roman" w:eastAsia="Times New Roman" w:hAnsi="Times New Roman" w:cs="Times New Roman"/>
          <w:color w:val="943634"/>
          <w:sz w:val="24"/>
          <w:szCs w:val="24"/>
        </w:rPr>
        <w:t>:</w:t>
      </w:r>
      <w:r w:rsidR="009B21AA" w:rsidRPr="002D2CC9">
        <w:rPr>
          <w:rFonts w:ascii="Times New Roman" w:eastAsia="Times New Roman" w:hAnsi="Times New Roman" w:cs="Times New Roman"/>
          <w:sz w:val="24"/>
          <w:szCs w:val="24"/>
        </w:rPr>
        <w:t xml:space="preserve">            PRIMER PARCIAL:               SEGUNDO PARCIAL:              </w:t>
      </w:r>
    </w:p>
    <w:p w14:paraId="0F713562" w14:textId="77777777" w:rsidR="009B21AA" w:rsidRDefault="00A73C99" w:rsidP="00D951E9">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935" distR="114935" simplePos="0" relativeHeight="251658240" behindDoc="0" locked="0" layoutInCell="1" allowOverlap="1" wp14:anchorId="30F4B124" wp14:editId="363C7D15">
                <wp:simplePos x="0" y="0"/>
                <wp:positionH relativeFrom="column">
                  <wp:posOffset>2660650</wp:posOffset>
                </wp:positionH>
                <wp:positionV relativeFrom="paragraph">
                  <wp:posOffset>3810</wp:posOffset>
                </wp:positionV>
                <wp:extent cx="193040" cy="19177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191770"/>
                        </a:xfrm>
                        <a:prstGeom prst="rect">
                          <a:avLst/>
                        </a:prstGeom>
                        <a:solidFill>
                          <a:srgbClr val="FFFFFF"/>
                        </a:solidFill>
                        <a:ln w="12700">
                          <a:solidFill>
                            <a:srgbClr val="000000"/>
                          </a:solidFill>
                          <a:miter lim="800000"/>
                          <a:headEnd/>
                          <a:tailEnd/>
                        </a:ln>
                      </wps:spPr>
                      <wps:txbx>
                        <w:txbxContent>
                          <w:p w14:paraId="5B0906F9" w14:textId="77777777" w:rsidR="009B21AA" w:rsidRPr="002D2CC9" w:rsidRDefault="00A73C99" w:rsidP="00A73C99">
                            <w:pPr>
                              <w:jc w:val="center"/>
                              <w:rPr>
                                <w:b/>
                                <w:sz w:val="24"/>
                              </w:rPr>
                            </w:pPr>
                            <w:r>
                              <w:rPr>
                                <w:b/>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4A020" id="Text Box 3" o:spid="_x0000_s1043" type="#_x0000_t202" style="position:absolute;margin-left:209.5pt;margin-top:.3pt;width:15.2pt;height:15.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" strokeweight="1pt">
                <v:path arrowok="t"/>
                <v:textbox inset="0,0,0,0">
                  <w:txbxContent>
                    <w:p w14:paraId="1F92AE9F" w14:textId="02425992" w:rsidR="009B21AA" w:rsidRPr="002D2CC9" w:rsidRDefault="00A73C99" w:rsidP="00A73C99">
                      <w:pPr>
                        <w:jc w:val="center"/>
                        <w:rPr>
                          <w:b/>
                          <w:sz w:val="24"/>
                        </w:rPr>
                      </w:pPr>
                      <w:r>
                        <w:rPr>
                          <w:b/>
                          <w:sz w:val="24"/>
                        </w:rPr>
                        <w:t>X</w:t>
                      </w:r>
                    </w:p>
                  </w:txbxContent>
                </v:textbox>
              </v:shape>
            </w:pict>
          </mc:Fallback>
        </mc:AlternateContent>
      </w:r>
      <w:r>
        <w:rPr>
          <w:noProof/>
        </w:rPr>
        <mc:AlternateContent>
          <mc:Choice Requires="wps">
            <w:drawing>
              <wp:anchor distT="0" distB="0" distL="114935" distR="114935" simplePos="0" relativeHeight="251661312" behindDoc="0" locked="0" layoutInCell="1" allowOverlap="1" wp14:anchorId="499761A6" wp14:editId="4F8A0109">
                <wp:simplePos x="0" y="0"/>
                <wp:positionH relativeFrom="column">
                  <wp:posOffset>4509770</wp:posOffset>
                </wp:positionH>
                <wp:positionV relativeFrom="paragraph">
                  <wp:posOffset>8890</wp:posOffset>
                </wp:positionV>
                <wp:extent cx="193040" cy="19177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040" cy="191770"/>
                        </a:xfrm>
                        <a:prstGeom prst="rect">
                          <a:avLst/>
                        </a:prstGeom>
                        <a:solidFill>
                          <a:srgbClr val="FFFFFF"/>
                        </a:solidFill>
                        <a:ln w="12700">
                          <a:solidFill>
                            <a:srgbClr val="000000"/>
                          </a:solidFill>
                          <a:miter lim="800000"/>
                          <a:headEnd/>
                          <a:tailEnd/>
                        </a:ln>
                      </wps:spPr>
                      <wps:txbx>
                        <w:txbxContent>
                          <w:p w14:paraId="0CE8C396" w14:textId="77777777" w:rsidR="009B21AA" w:rsidRDefault="009B21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D6379" id="Text Box 2" o:spid="_x0000_s1044" type="#_x0000_t202" style="position:absolute;margin-left:355.1pt;margin-top:.7pt;width:15.2pt;height:15.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" strokeweight="1pt">
                <v:path arrowok="t"/>
                <v:textbox inset="0,0,0,0">
                  <w:txbxContent>
                    <w:p w14:paraId="4B644F0E" w14:textId="77777777" w:rsidR="009B21AA" w:rsidRDefault="009B21AA"/>
                  </w:txbxContent>
                </v:textbox>
              </v:shape>
            </w:pict>
          </mc:Fallback>
        </mc:AlternateContent>
      </w:r>
      <w:r w:rsidR="009B21AA" w:rsidRPr="002D2CC9">
        <w:rPr>
          <w:rFonts w:ascii="Times New Roman" w:eastAsia="Times New Roman" w:hAnsi="Times New Roman" w:cs="Times New Roman"/>
          <w:sz w:val="24"/>
          <w:szCs w:val="24"/>
        </w:rPr>
        <w:t xml:space="preserve">EXTRAORDINARIO:                   FINAL:               RECUPERACIÓN:  </w:t>
      </w:r>
    </w:p>
    <w:p w14:paraId="0519A14F" w14:textId="77777777" w:rsidR="00C564F7" w:rsidRDefault="00C564F7" w:rsidP="00D951E9">
      <w:pPr>
        <w:spacing w:after="0" w:line="360" w:lineRule="auto"/>
        <w:rPr>
          <w:rFonts w:ascii="Times New Roman" w:eastAsia="Times New Roman" w:hAnsi="Times New Roman" w:cs="Times New Roman"/>
          <w:sz w:val="24"/>
          <w:szCs w:val="24"/>
        </w:rPr>
      </w:pPr>
    </w:p>
    <w:p w14:paraId="434E09B9" w14:textId="08A064E4" w:rsidR="00C564F7" w:rsidRDefault="002A146C" w:rsidP="00D951E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Estudiante: </w:t>
      </w:r>
      <w:r w:rsidR="007D38F3">
        <w:rPr>
          <w:rFonts w:ascii="Times New Roman" w:eastAsia="Times New Roman" w:hAnsi="Times New Roman" w:cs="Times New Roman"/>
          <w:sz w:val="24"/>
          <w:szCs w:val="24"/>
        </w:rPr>
        <w:t xml:space="preserve"> Bryan Josue Ottoniel Jeronimo Rodriguez </w:t>
      </w:r>
      <w:r w:rsidR="007D38F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Carné: </w:t>
      </w:r>
      <w:r w:rsidR="007D38F3">
        <w:rPr>
          <w:rFonts w:ascii="Times New Roman" w:eastAsia="Times New Roman" w:hAnsi="Times New Roman" w:cs="Times New Roman"/>
          <w:sz w:val="24"/>
          <w:szCs w:val="24"/>
        </w:rPr>
        <w:t>1890-16-18941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6"/>
        <w:gridCol w:w="5449"/>
      </w:tblGrid>
      <w:tr w:rsidR="00833094" w:rsidRPr="00833094" w14:paraId="6508887B" w14:textId="77777777" w:rsidTr="00833094">
        <w:tc>
          <w:tcPr>
            <w:tcW w:w="5527" w:type="dxa"/>
            <w:shd w:val="clear" w:color="auto" w:fill="auto"/>
          </w:tcPr>
          <w:p w14:paraId="23D7D6A0" w14:textId="77777777" w:rsidR="00833094" w:rsidRPr="00A0259A" w:rsidRDefault="00833094" w:rsidP="00833094">
            <w:pPr>
              <w:spacing w:after="0"/>
              <w:rPr>
                <w:rFonts w:ascii="Times New Roman" w:eastAsia="Times New Roman" w:hAnsi="Times New Roman" w:cs="Times New Roman"/>
                <w:sz w:val="24"/>
                <w:szCs w:val="24"/>
              </w:rPr>
            </w:pPr>
            <w:r w:rsidRPr="00833094">
              <w:rPr>
                <w:rFonts w:ascii="Times New Roman" w:eastAsia="Times New Roman" w:hAnsi="Times New Roman" w:cs="Times New Roman"/>
                <w:sz w:val="24"/>
                <w:szCs w:val="24"/>
              </w:rPr>
              <w:t>INSTRUCCIONES: Resuelva lo mejor posible cada uno de los temas que se le presentan.</w:t>
            </w:r>
          </w:p>
        </w:tc>
        <w:tc>
          <w:tcPr>
            <w:tcW w:w="5528" w:type="dxa"/>
            <w:shd w:val="clear" w:color="auto" w:fill="auto"/>
          </w:tcPr>
          <w:p w14:paraId="2A51787D" w14:textId="77777777" w:rsidR="00833094" w:rsidRPr="00833094" w:rsidRDefault="00833094" w:rsidP="00833094">
            <w:pPr>
              <w:spacing w:after="0"/>
              <w:rPr>
                <w:rFonts w:ascii="Times New Roman" w:eastAsia="Times New Roman" w:hAnsi="Times New Roman" w:cs="Times New Roman"/>
                <w:sz w:val="24"/>
                <w:szCs w:val="24"/>
              </w:rPr>
            </w:pPr>
            <w:r w:rsidRPr="00833094">
              <w:rPr>
                <w:rFonts w:ascii="Times New Roman" w:eastAsia="Times New Roman" w:hAnsi="Times New Roman" w:cs="Times New Roman"/>
                <w:sz w:val="24"/>
                <w:szCs w:val="24"/>
              </w:rPr>
              <w:t>PUNTUACION:</w:t>
            </w:r>
          </w:p>
          <w:p w14:paraId="12882E60" w14:textId="77777777" w:rsidR="00972CE6" w:rsidRPr="00A0259A" w:rsidRDefault="00833094" w:rsidP="00972CE6">
            <w:pPr>
              <w:spacing w:after="0"/>
              <w:rPr>
                <w:rFonts w:ascii="Times New Roman" w:eastAsia="Times New Roman" w:hAnsi="Times New Roman" w:cs="Times New Roman"/>
                <w:sz w:val="24"/>
                <w:szCs w:val="24"/>
              </w:rPr>
            </w:pPr>
            <w:r w:rsidRPr="00833094">
              <w:rPr>
                <w:rFonts w:ascii="Times New Roman" w:eastAsia="Times New Roman" w:hAnsi="Times New Roman" w:cs="Times New Roman"/>
                <w:sz w:val="24"/>
                <w:szCs w:val="24"/>
              </w:rPr>
              <w:t xml:space="preserve">Serie I     </w:t>
            </w:r>
            <w:r w:rsidR="00262385">
              <w:rPr>
                <w:rFonts w:ascii="Times New Roman" w:eastAsia="Times New Roman" w:hAnsi="Times New Roman" w:cs="Times New Roman"/>
                <w:sz w:val="24"/>
                <w:szCs w:val="24"/>
              </w:rPr>
              <w:t>10</w:t>
            </w:r>
            <w:r w:rsidR="00C602A0">
              <w:rPr>
                <w:rFonts w:ascii="Times New Roman" w:eastAsia="Times New Roman" w:hAnsi="Times New Roman" w:cs="Times New Roman"/>
                <w:sz w:val="24"/>
                <w:szCs w:val="24"/>
              </w:rPr>
              <w:t>Pts.</w:t>
            </w:r>
            <w:r w:rsidRPr="00833094">
              <w:rPr>
                <w:rFonts w:ascii="Times New Roman" w:eastAsia="Times New Roman" w:hAnsi="Times New Roman" w:cs="Times New Roman"/>
                <w:sz w:val="24"/>
                <w:szCs w:val="24"/>
              </w:rPr>
              <w:t xml:space="preserve">       Serie II  </w:t>
            </w:r>
            <w:r w:rsidR="00972CE6">
              <w:rPr>
                <w:rFonts w:ascii="Times New Roman" w:eastAsia="Times New Roman" w:hAnsi="Times New Roman" w:cs="Times New Roman"/>
                <w:sz w:val="24"/>
                <w:szCs w:val="24"/>
              </w:rPr>
              <w:t>10</w:t>
            </w:r>
            <w:r w:rsidR="00C602A0">
              <w:rPr>
                <w:rFonts w:ascii="Times New Roman" w:eastAsia="Times New Roman" w:hAnsi="Times New Roman" w:cs="Times New Roman"/>
                <w:sz w:val="24"/>
                <w:szCs w:val="24"/>
              </w:rPr>
              <w:t>Pts</w:t>
            </w:r>
            <w:r w:rsidR="00972CE6">
              <w:rPr>
                <w:rFonts w:ascii="Times New Roman" w:eastAsia="Times New Roman" w:hAnsi="Times New Roman" w:cs="Times New Roman"/>
                <w:sz w:val="24"/>
                <w:szCs w:val="24"/>
              </w:rPr>
              <w:t xml:space="preserve"> </w:t>
            </w:r>
            <w:r w:rsidR="00972CE6" w:rsidRPr="00833094">
              <w:rPr>
                <w:rFonts w:ascii="Times New Roman" w:eastAsia="Times New Roman" w:hAnsi="Times New Roman" w:cs="Times New Roman"/>
                <w:sz w:val="24"/>
                <w:szCs w:val="24"/>
              </w:rPr>
              <w:t>Serie II</w:t>
            </w:r>
            <w:r w:rsidR="00972CE6">
              <w:rPr>
                <w:rFonts w:ascii="Times New Roman" w:eastAsia="Times New Roman" w:hAnsi="Times New Roman" w:cs="Times New Roman"/>
                <w:sz w:val="24"/>
                <w:szCs w:val="24"/>
              </w:rPr>
              <w:t>I</w:t>
            </w:r>
            <w:r w:rsidR="00972CE6" w:rsidRPr="00833094">
              <w:rPr>
                <w:rFonts w:ascii="Times New Roman" w:eastAsia="Times New Roman" w:hAnsi="Times New Roman" w:cs="Times New Roman"/>
                <w:sz w:val="24"/>
                <w:szCs w:val="24"/>
              </w:rPr>
              <w:t xml:space="preserve">  </w:t>
            </w:r>
            <w:r w:rsidR="00972CE6">
              <w:rPr>
                <w:rFonts w:ascii="Times New Roman" w:eastAsia="Times New Roman" w:hAnsi="Times New Roman" w:cs="Times New Roman"/>
                <w:sz w:val="24"/>
                <w:szCs w:val="24"/>
              </w:rPr>
              <w:t xml:space="preserve">15Pts </w:t>
            </w:r>
          </w:p>
          <w:p w14:paraId="0D67DFFC" w14:textId="77777777" w:rsidR="00833094" w:rsidRPr="00A0259A" w:rsidRDefault="00833094" w:rsidP="00833094">
            <w:pPr>
              <w:spacing w:after="0"/>
              <w:rPr>
                <w:rFonts w:ascii="Times New Roman" w:eastAsia="Times New Roman" w:hAnsi="Times New Roman" w:cs="Times New Roman"/>
                <w:sz w:val="24"/>
                <w:szCs w:val="24"/>
              </w:rPr>
            </w:pPr>
          </w:p>
        </w:tc>
      </w:tr>
    </w:tbl>
    <w:p w14:paraId="1368D0E5" w14:textId="77777777" w:rsidR="002A146C" w:rsidRPr="00A0259A" w:rsidRDefault="002A146C" w:rsidP="002D2CC9">
      <w:pPr>
        <w:spacing w:after="0"/>
        <w:rPr>
          <w:rFonts w:ascii="Times New Roman" w:eastAsia="Times New Roman" w:hAnsi="Times New Roman" w:cs="Times New Roman"/>
          <w:sz w:val="24"/>
          <w:szCs w:val="24"/>
        </w:rPr>
      </w:pPr>
    </w:p>
    <w:p w14:paraId="37229E7C" w14:textId="77777777" w:rsidR="002A146C" w:rsidRPr="00A0259A" w:rsidRDefault="002A146C" w:rsidP="002D2CC9">
      <w:pPr>
        <w:spacing w:after="0"/>
        <w:rPr>
          <w:rFonts w:ascii="Times New Roman" w:eastAsia="Times New Roman" w:hAnsi="Times New Roman" w:cs="Times New Roman"/>
          <w:sz w:val="24"/>
          <w:szCs w:val="24"/>
        </w:rPr>
      </w:pPr>
    </w:p>
    <w:p w14:paraId="4626C4DA" w14:textId="77777777" w:rsidR="00A936F6" w:rsidRDefault="00000000">
      <w:r>
        <w:t>📘 Enunciado General – Práctica Individual</w:t>
      </w:r>
      <w:r>
        <w:br/>
      </w:r>
    </w:p>
    <w:p w14:paraId="585AB5D0" w14:textId="77777777" w:rsidR="00A936F6" w:rsidRDefault="00000000">
      <w:r>
        <w:t>Esta práctica tiene como finalidad que el estudiante utilice Webmin como herramienta de administración remota de sistemas operativos basados en Linux. Cada estudiante contará con un entorno asignado en el que deberá realizar una tarea específica de administración del sistema.</w:t>
      </w:r>
      <w:r>
        <w:br/>
      </w:r>
      <w:r>
        <w:br/>
        <w:t>A través de esta actividad, se busca reforzar conocimientos sobre gestión de servicios, usuarios, redes, seguridad y monitoreo del sistema operativo, aplicando de manera práctica lo aprendido durante la ponencia magistral.</w:t>
      </w:r>
    </w:p>
    <w:p w14:paraId="2AFDC581" w14:textId="77777777" w:rsidR="00A936F6" w:rsidRDefault="00000000">
      <w:r>
        <w:br/>
        <w:t>📌 Instrucciones</w:t>
      </w:r>
    </w:p>
    <w:p w14:paraId="648EB0A4" w14:textId="77777777" w:rsidR="00A936F6" w:rsidRDefault="00000000">
      <w:r>
        <w:t>1. Ingresa al entorno Webmin a través del subdominio y credenciales proporcionadas.</w:t>
      </w:r>
      <w:r>
        <w:br/>
        <w:t>2. Identifica la tarea individual asignada.</w:t>
      </w:r>
      <w:r>
        <w:br/>
        <w:t>3. Realiza la tarea correctamente desde la interfaz de Webmin.</w:t>
      </w:r>
      <w:r>
        <w:br/>
        <w:t>4. Documenta el proceso con capturas y una breve explicación técnica.</w:t>
      </w:r>
      <w:r>
        <w:br/>
        <w:t>5. Redacta una conclusión que resuma tu aprendizaje.</w:t>
      </w:r>
      <w:r>
        <w:br/>
        <w:t>6. Entrega tu reporte en formato PDF con el nombre: EstudianteXX_Webmin.pdf</w:t>
      </w:r>
    </w:p>
    <w:p w14:paraId="511B680E" w14:textId="77777777" w:rsidR="00A936F6" w:rsidRDefault="00000000">
      <w:r>
        <w:br/>
        <w:t>📝 Contenido del reporte</w:t>
      </w:r>
    </w:p>
    <w:p w14:paraId="2373D12E" w14:textId="77777777" w:rsidR="00A936F6" w:rsidRDefault="00000000">
      <w:r>
        <w:t>- Portada con tus datos</w:t>
      </w:r>
      <w:r>
        <w:br/>
        <w:t>- Introducción (breve descripción de Webmin)</w:t>
      </w:r>
      <w:r>
        <w:br/>
        <w:t>- Desarrollo: capturas + explicación de tu tarea</w:t>
      </w:r>
      <w:r>
        <w:br/>
        <w:t>- Conclusión: ¿qué aprendiste?</w:t>
      </w:r>
      <w:r>
        <w:br/>
        <w:t>- Observaciones adicionales (si aplica)</w:t>
      </w:r>
    </w:p>
    <w:p w14:paraId="2D2CA15C" w14:textId="77777777" w:rsidR="00A936F6" w:rsidRDefault="00000000">
      <w:r>
        <w:br/>
        <w:t>📊 Rúbrica de Evaluación</w:t>
      </w:r>
    </w:p>
    <w:tbl>
      <w:tblPr>
        <w:tblStyle w:val="TableGrid"/>
        <w:tblW w:w="0" w:type="auto"/>
        <w:tblLook w:val="04A0" w:firstRow="1" w:lastRow="0" w:firstColumn="1" w:lastColumn="0" w:noHBand="0" w:noVBand="1"/>
      </w:tblPr>
      <w:tblGrid>
        <w:gridCol w:w="5453"/>
        <w:gridCol w:w="5452"/>
      </w:tblGrid>
      <w:tr w:rsidR="00A936F6" w14:paraId="5EBF21C7" w14:textId="77777777">
        <w:tc>
          <w:tcPr>
            <w:tcW w:w="5457" w:type="dxa"/>
          </w:tcPr>
          <w:p w14:paraId="2437237C" w14:textId="77777777" w:rsidR="00A936F6" w:rsidRDefault="00000000">
            <w:r>
              <w:t>Criterio</w:t>
            </w:r>
          </w:p>
        </w:tc>
        <w:tc>
          <w:tcPr>
            <w:tcW w:w="5457" w:type="dxa"/>
          </w:tcPr>
          <w:p w14:paraId="72591673" w14:textId="77777777" w:rsidR="00A936F6" w:rsidRDefault="00000000">
            <w:r>
              <w:t>Puntaje Máximo</w:t>
            </w:r>
          </w:p>
        </w:tc>
      </w:tr>
      <w:tr w:rsidR="00A936F6" w14:paraId="79CD4401" w14:textId="77777777">
        <w:tc>
          <w:tcPr>
            <w:tcW w:w="5457" w:type="dxa"/>
          </w:tcPr>
          <w:p w14:paraId="657FADA0" w14:textId="77777777" w:rsidR="00A936F6" w:rsidRDefault="00000000">
            <w:r>
              <w:lastRenderedPageBreak/>
              <w:t>Acceso correcto al entorno Webmin</w:t>
            </w:r>
          </w:p>
        </w:tc>
        <w:tc>
          <w:tcPr>
            <w:tcW w:w="5457" w:type="dxa"/>
          </w:tcPr>
          <w:p w14:paraId="6E34C743" w14:textId="77777777" w:rsidR="00A936F6" w:rsidRDefault="00000000">
            <w:r>
              <w:t>10 pts</w:t>
            </w:r>
          </w:p>
        </w:tc>
      </w:tr>
      <w:tr w:rsidR="00A936F6" w14:paraId="121D79A2" w14:textId="77777777">
        <w:tc>
          <w:tcPr>
            <w:tcW w:w="5457" w:type="dxa"/>
          </w:tcPr>
          <w:p w14:paraId="52B6E581" w14:textId="77777777" w:rsidR="00A936F6" w:rsidRDefault="00000000">
            <w:r>
              <w:t>Ejecución correcta de la tarea asignada</w:t>
            </w:r>
          </w:p>
        </w:tc>
        <w:tc>
          <w:tcPr>
            <w:tcW w:w="5457" w:type="dxa"/>
          </w:tcPr>
          <w:p w14:paraId="4D8F6B8A" w14:textId="77777777" w:rsidR="00A936F6" w:rsidRDefault="00000000">
            <w:r>
              <w:t>40 pts</w:t>
            </w:r>
          </w:p>
        </w:tc>
      </w:tr>
      <w:tr w:rsidR="00A936F6" w14:paraId="69A7C8F3" w14:textId="77777777">
        <w:tc>
          <w:tcPr>
            <w:tcW w:w="5457" w:type="dxa"/>
          </w:tcPr>
          <w:p w14:paraId="0FCFEFEE" w14:textId="77777777" w:rsidR="00A936F6" w:rsidRDefault="00000000">
            <w:r>
              <w:t>Evidencia técnica completa (capturas + explicación)</w:t>
            </w:r>
          </w:p>
        </w:tc>
        <w:tc>
          <w:tcPr>
            <w:tcW w:w="5457" w:type="dxa"/>
          </w:tcPr>
          <w:p w14:paraId="37343A27" w14:textId="77777777" w:rsidR="00A936F6" w:rsidRDefault="00000000">
            <w:r>
              <w:t>30 pts</w:t>
            </w:r>
          </w:p>
        </w:tc>
      </w:tr>
      <w:tr w:rsidR="00A936F6" w14:paraId="76E84D05" w14:textId="77777777">
        <w:tc>
          <w:tcPr>
            <w:tcW w:w="5457" w:type="dxa"/>
          </w:tcPr>
          <w:p w14:paraId="64D509DC" w14:textId="77777777" w:rsidR="00A936F6" w:rsidRDefault="00000000">
            <w:r>
              <w:t>Presentación y redacción del documento</w:t>
            </w:r>
          </w:p>
        </w:tc>
        <w:tc>
          <w:tcPr>
            <w:tcW w:w="5457" w:type="dxa"/>
          </w:tcPr>
          <w:p w14:paraId="5BE8393A" w14:textId="77777777" w:rsidR="00A936F6" w:rsidRDefault="00000000">
            <w:r>
              <w:t>10 pts</w:t>
            </w:r>
          </w:p>
        </w:tc>
      </w:tr>
      <w:tr w:rsidR="00A936F6" w14:paraId="74DD3681" w14:textId="77777777">
        <w:tc>
          <w:tcPr>
            <w:tcW w:w="5457" w:type="dxa"/>
          </w:tcPr>
          <w:p w14:paraId="48DFA8AF" w14:textId="77777777" w:rsidR="00A936F6" w:rsidRDefault="00000000">
            <w:r>
              <w:t>Puntualidad en la entrega del reporte</w:t>
            </w:r>
          </w:p>
        </w:tc>
        <w:tc>
          <w:tcPr>
            <w:tcW w:w="5457" w:type="dxa"/>
          </w:tcPr>
          <w:p w14:paraId="475722C2" w14:textId="77777777" w:rsidR="00A936F6" w:rsidRDefault="00000000">
            <w:r>
              <w:t>10 pts</w:t>
            </w:r>
          </w:p>
        </w:tc>
      </w:tr>
      <w:tr w:rsidR="00A936F6" w14:paraId="064EA846" w14:textId="77777777">
        <w:tc>
          <w:tcPr>
            <w:tcW w:w="5457" w:type="dxa"/>
          </w:tcPr>
          <w:p w14:paraId="6580DE62" w14:textId="77777777" w:rsidR="00A936F6" w:rsidRDefault="00000000">
            <w:r>
              <w:t>TOTAL</w:t>
            </w:r>
          </w:p>
        </w:tc>
        <w:tc>
          <w:tcPr>
            <w:tcW w:w="5457" w:type="dxa"/>
          </w:tcPr>
          <w:p w14:paraId="1BE0489E" w14:textId="77777777" w:rsidR="00A936F6" w:rsidRDefault="00000000">
            <w:r>
              <w:t>100 pts</w:t>
            </w:r>
          </w:p>
        </w:tc>
      </w:tr>
    </w:tbl>
    <w:p w14:paraId="129A34DD" w14:textId="77777777" w:rsidR="00A936F6" w:rsidRDefault="00000000">
      <w:r>
        <w:br/>
        <w:t>📌 Nota: Cada estudiante cuenta con una tarea distinta, pero todas tienen el mismo nivel de complejidad y enfoque pedagógico.</w:t>
      </w:r>
    </w:p>
    <w:sectPr w:rsidR="00A936F6">
      <w:headerReference w:type="even" r:id="rId9"/>
      <w:headerReference w:type="default" r:id="rId10"/>
      <w:footerReference w:type="even" r:id="rId11"/>
      <w:footerReference w:type="default" r:id="rId12"/>
      <w:headerReference w:type="first" r:id="rId13"/>
      <w:footerReference w:type="first" r:id="rId14"/>
      <w:pgSz w:w="12240" w:h="20160"/>
      <w:pgMar w:top="426" w:right="474" w:bottom="184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D4936" w14:textId="77777777" w:rsidR="00772E43" w:rsidRDefault="00772E43" w:rsidP="00A11B79">
      <w:pPr>
        <w:spacing w:after="0" w:line="240" w:lineRule="auto"/>
      </w:pPr>
      <w:r>
        <w:separator/>
      </w:r>
    </w:p>
  </w:endnote>
  <w:endnote w:type="continuationSeparator" w:id="0">
    <w:p w14:paraId="4BE5238A" w14:textId="77777777" w:rsidR="00772E43" w:rsidRDefault="00772E43" w:rsidP="00A1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panose1 w:val="020B0604020202020204"/>
    <w:charset w:val="80"/>
    <w:family w:val="auto"/>
    <w:pitch w:val="variable"/>
  </w:font>
  <w:font w:name="Lohit Hindi">
    <w:panose1 w:val="020B0604020202020204"/>
    <w:charset w:val="80"/>
    <w:family w:val="auto"/>
    <w:pitch w:val="variable"/>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FC5DD" w14:textId="77777777" w:rsidR="002416FD" w:rsidRDefault="0024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323FE" w14:textId="77777777" w:rsidR="00A11B79" w:rsidRPr="005C4CC2" w:rsidRDefault="00A11B79" w:rsidP="00A11B79">
    <w:pPr>
      <w:spacing w:after="0"/>
      <w:jc w:val="center"/>
      <w:rPr>
        <w:rFonts w:ascii="Times New Roman" w:hAnsi="Times New Roman" w:cs="Times New Roman"/>
        <w:b/>
        <w:sz w:val="24"/>
        <w:szCs w:val="24"/>
      </w:rPr>
    </w:pPr>
    <w:r w:rsidRPr="005C4CC2">
      <w:rPr>
        <w:rFonts w:ascii="Times New Roman" w:hAnsi="Times New Roman" w:cs="Times New Roman"/>
        <w:b/>
        <w:sz w:val="24"/>
        <w:szCs w:val="24"/>
      </w:rPr>
      <w:t>“</w:t>
    </w:r>
    <w:r>
      <w:rPr>
        <w:rFonts w:ascii="Times New Roman" w:hAnsi="Times New Roman" w:cs="Times New Roman"/>
        <w:b/>
        <w:sz w:val="24"/>
        <w:szCs w:val="24"/>
      </w:rPr>
      <w:t>Y</w:t>
    </w:r>
    <w:r w:rsidRPr="005C4CC2">
      <w:rPr>
        <w:rFonts w:ascii="Times New Roman" w:hAnsi="Times New Roman" w:cs="Times New Roman"/>
        <w:b/>
        <w:sz w:val="24"/>
        <w:szCs w:val="24"/>
      </w:rPr>
      <w:t xml:space="preserve"> conoceréis la verdad, y la verdad os hará libres.”</w:t>
    </w:r>
  </w:p>
  <w:p w14:paraId="6608B68A" w14:textId="77777777" w:rsidR="00A11B79" w:rsidRDefault="00A11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F6E1C" w14:textId="77777777" w:rsidR="002416FD" w:rsidRDefault="00241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64B04" w14:textId="77777777" w:rsidR="00772E43" w:rsidRDefault="00772E43" w:rsidP="00A11B79">
      <w:pPr>
        <w:spacing w:after="0" w:line="240" w:lineRule="auto"/>
      </w:pPr>
      <w:r>
        <w:separator/>
      </w:r>
    </w:p>
  </w:footnote>
  <w:footnote w:type="continuationSeparator" w:id="0">
    <w:p w14:paraId="7938DA36" w14:textId="77777777" w:rsidR="00772E43" w:rsidRDefault="00772E43" w:rsidP="00A11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08152" w14:textId="77777777" w:rsidR="002416FD" w:rsidRDefault="00241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31B8B" w14:textId="77777777" w:rsidR="002416FD" w:rsidRDefault="00241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DA23E" w14:textId="77777777" w:rsidR="002416FD" w:rsidRDefault="00241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Century Gothic" w:eastAsia="Calibri" w:hAnsi="Century Gothic" w:cs="Arial"/>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19610A5"/>
    <w:multiLevelType w:val="hybridMultilevel"/>
    <w:tmpl w:val="59581AC4"/>
    <w:lvl w:ilvl="0" w:tplc="04090017">
      <w:start w:val="1"/>
      <w:numFmt w:val="low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15:restartNumberingAfterBreak="0">
    <w:nsid w:val="0B986603"/>
    <w:multiLevelType w:val="hybridMultilevel"/>
    <w:tmpl w:val="BAF03F2E"/>
    <w:lvl w:ilvl="0" w:tplc="AC70B6F0">
      <w:start w:val="1"/>
      <w:numFmt w:val="lowerLetter"/>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5" w15:restartNumberingAfterBreak="0">
    <w:nsid w:val="104A2B03"/>
    <w:multiLevelType w:val="hybridMultilevel"/>
    <w:tmpl w:val="9E00D7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317577"/>
    <w:multiLevelType w:val="hybridMultilevel"/>
    <w:tmpl w:val="7638BDD4"/>
    <w:lvl w:ilvl="0" w:tplc="1DC4359E">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233C6371"/>
    <w:multiLevelType w:val="hybridMultilevel"/>
    <w:tmpl w:val="D48C7506"/>
    <w:lvl w:ilvl="0" w:tplc="F3EE7E0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B1322"/>
    <w:multiLevelType w:val="hybridMultilevel"/>
    <w:tmpl w:val="B67EAFAC"/>
    <w:lvl w:ilvl="0" w:tplc="87DEB574">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35246CB6"/>
    <w:multiLevelType w:val="hybridMultilevel"/>
    <w:tmpl w:val="5134ADA8"/>
    <w:lvl w:ilvl="0" w:tplc="959A99A2">
      <w:start w:val="1"/>
      <w:numFmt w:val="decimal"/>
      <w:lvlText w:val="%1."/>
      <w:lvlJc w:val="left"/>
      <w:pPr>
        <w:ind w:left="400" w:hanging="360"/>
      </w:pPr>
      <w:rPr>
        <w:rFonts w:hint="default"/>
        <w:u w:val="none"/>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407E739A"/>
    <w:multiLevelType w:val="hybridMultilevel"/>
    <w:tmpl w:val="24D69CE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22820"/>
    <w:multiLevelType w:val="hybridMultilevel"/>
    <w:tmpl w:val="F3826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D0F19"/>
    <w:multiLevelType w:val="hybridMultilevel"/>
    <w:tmpl w:val="9E00D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C7069"/>
    <w:multiLevelType w:val="hybridMultilevel"/>
    <w:tmpl w:val="89F8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E65B2"/>
    <w:multiLevelType w:val="hybridMultilevel"/>
    <w:tmpl w:val="BAF03F2E"/>
    <w:lvl w:ilvl="0" w:tplc="AC70B6F0">
      <w:start w:val="1"/>
      <w:numFmt w:val="lowerLetter"/>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5" w15:restartNumberingAfterBreak="0">
    <w:nsid w:val="57E94BDA"/>
    <w:multiLevelType w:val="hybridMultilevel"/>
    <w:tmpl w:val="DF6265D2"/>
    <w:lvl w:ilvl="0" w:tplc="E3B42F1E">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15:restartNumberingAfterBreak="0">
    <w:nsid w:val="5A7D47B4"/>
    <w:multiLevelType w:val="hybridMultilevel"/>
    <w:tmpl w:val="68A85D68"/>
    <w:lvl w:ilvl="0" w:tplc="CB74B5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60E42"/>
    <w:multiLevelType w:val="hybridMultilevel"/>
    <w:tmpl w:val="34749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049F2"/>
    <w:multiLevelType w:val="hybridMultilevel"/>
    <w:tmpl w:val="C4E29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E08B7"/>
    <w:multiLevelType w:val="hybridMultilevel"/>
    <w:tmpl w:val="977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F48C7"/>
    <w:multiLevelType w:val="hybridMultilevel"/>
    <w:tmpl w:val="15B66C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6D3B84"/>
    <w:multiLevelType w:val="hybridMultilevel"/>
    <w:tmpl w:val="C8203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725EC1"/>
    <w:multiLevelType w:val="hybridMultilevel"/>
    <w:tmpl w:val="B470C4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A52CA"/>
    <w:multiLevelType w:val="hybridMultilevel"/>
    <w:tmpl w:val="C918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D52FCE"/>
    <w:multiLevelType w:val="hybridMultilevel"/>
    <w:tmpl w:val="CF8492D6"/>
    <w:lvl w:ilvl="0" w:tplc="BED4552C">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5" w15:restartNumberingAfterBreak="0">
    <w:nsid w:val="70E12F5B"/>
    <w:multiLevelType w:val="hybridMultilevel"/>
    <w:tmpl w:val="68A85D68"/>
    <w:lvl w:ilvl="0" w:tplc="CB74B5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058218">
    <w:abstractNumId w:val="0"/>
  </w:num>
  <w:num w:numId="2" w16cid:durableId="577176455">
    <w:abstractNumId w:val="1"/>
  </w:num>
  <w:num w:numId="3" w16cid:durableId="956258858">
    <w:abstractNumId w:val="2"/>
  </w:num>
  <w:num w:numId="4" w16cid:durableId="877399082">
    <w:abstractNumId w:val="9"/>
  </w:num>
  <w:num w:numId="5" w16cid:durableId="791679659">
    <w:abstractNumId w:val="10"/>
  </w:num>
  <w:num w:numId="6" w16cid:durableId="1893694527">
    <w:abstractNumId w:val="19"/>
  </w:num>
  <w:num w:numId="7" w16cid:durableId="969944431">
    <w:abstractNumId w:val="23"/>
  </w:num>
  <w:num w:numId="8" w16cid:durableId="1400245674">
    <w:abstractNumId w:val="22"/>
  </w:num>
  <w:num w:numId="9" w16cid:durableId="1962102573">
    <w:abstractNumId w:val="11"/>
  </w:num>
  <w:num w:numId="10" w16cid:durableId="951791256">
    <w:abstractNumId w:val="6"/>
  </w:num>
  <w:num w:numId="11" w16cid:durableId="856163946">
    <w:abstractNumId w:val="8"/>
  </w:num>
  <w:num w:numId="12" w16cid:durableId="578901114">
    <w:abstractNumId w:val="24"/>
  </w:num>
  <w:num w:numId="13" w16cid:durableId="981737672">
    <w:abstractNumId w:val="14"/>
  </w:num>
  <w:num w:numId="14" w16cid:durableId="792211686">
    <w:abstractNumId w:val="4"/>
  </w:num>
  <w:num w:numId="15" w16cid:durableId="432433415">
    <w:abstractNumId w:val="3"/>
  </w:num>
  <w:num w:numId="16" w16cid:durableId="257760077">
    <w:abstractNumId w:val="16"/>
  </w:num>
  <w:num w:numId="17" w16cid:durableId="255090063">
    <w:abstractNumId w:val="15"/>
  </w:num>
  <w:num w:numId="18" w16cid:durableId="280655331">
    <w:abstractNumId w:val="18"/>
  </w:num>
  <w:num w:numId="19" w16cid:durableId="150756881">
    <w:abstractNumId w:val="25"/>
  </w:num>
  <w:num w:numId="20" w16cid:durableId="1850674479">
    <w:abstractNumId w:val="17"/>
  </w:num>
  <w:num w:numId="21" w16cid:durableId="1651052371">
    <w:abstractNumId w:val="20"/>
  </w:num>
  <w:num w:numId="22" w16cid:durableId="1740861009">
    <w:abstractNumId w:val="7"/>
  </w:num>
  <w:num w:numId="23" w16cid:durableId="1676688184">
    <w:abstractNumId w:val="13"/>
  </w:num>
  <w:num w:numId="24" w16cid:durableId="761416862">
    <w:abstractNumId w:val="12"/>
  </w:num>
  <w:num w:numId="25" w16cid:durableId="1578400207">
    <w:abstractNumId w:val="21"/>
  </w:num>
  <w:num w:numId="26" w16cid:durableId="355350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isplayBackgroundShape/>
  <w:embedSystemFonts/>
  <w:proofState w:spelling="clean" w:grammar="clean"/>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33"/>
    <w:rsid w:val="00006323"/>
    <w:rsid w:val="00016267"/>
    <w:rsid w:val="00022361"/>
    <w:rsid w:val="0002633A"/>
    <w:rsid w:val="00055AB6"/>
    <w:rsid w:val="0007751B"/>
    <w:rsid w:val="00095E7F"/>
    <w:rsid w:val="00096E0F"/>
    <w:rsid w:val="000A3996"/>
    <w:rsid w:val="000B4136"/>
    <w:rsid w:val="000C290A"/>
    <w:rsid w:val="000C5D27"/>
    <w:rsid w:val="000D0054"/>
    <w:rsid w:val="000F706D"/>
    <w:rsid w:val="00100CE6"/>
    <w:rsid w:val="00100D2A"/>
    <w:rsid w:val="00122A6C"/>
    <w:rsid w:val="001342CA"/>
    <w:rsid w:val="00134B25"/>
    <w:rsid w:val="001439DB"/>
    <w:rsid w:val="00152837"/>
    <w:rsid w:val="00172CE2"/>
    <w:rsid w:val="0017326C"/>
    <w:rsid w:val="0019799C"/>
    <w:rsid w:val="001A3A68"/>
    <w:rsid w:val="001B20A0"/>
    <w:rsid w:val="001B7022"/>
    <w:rsid w:val="001C07D2"/>
    <w:rsid w:val="001E39AC"/>
    <w:rsid w:val="00202597"/>
    <w:rsid w:val="00205D04"/>
    <w:rsid w:val="00206FCC"/>
    <w:rsid w:val="002106D2"/>
    <w:rsid w:val="0022271C"/>
    <w:rsid w:val="00237378"/>
    <w:rsid w:val="002416FD"/>
    <w:rsid w:val="00262385"/>
    <w:rsid w:val="002A146C"/>
    <w:rsid w:val="002A15E6"/>
    <w:rsid w:val="002A5C3A"/>
    <w:rsid w:val="002C7C05"/>
    <w:rsid w:val="002D2CC9"/>
    <w:rsid w:val="002E3E7F"/>
    <w:rsid w:val="0031019A"/>
    <w:rsid w:val="00310A47"/>
    <w:rsid w:val="00321B1C"/>
    <w:rsid w:val="00322588"/>
    <w:rsid w:val="00334271"/>
    <w:rsid w:val="003432FC"/>
    <w:rsid w:val="00351546"/>
    <w:rsid w:val="003531E8"/>
    <w:rsid w:val="00361BA6"/>
    <w:rsid w:val="00380DA7"/>
    <w:rsid w:val="00383A8E"/>
    <w:rsid w:val="003919A8"/>
    <w:rsid w:val="003A35BF"/>
    <w:rsid w:val="003C2786"/>
    <w:rsid w:val="003D32A6"/>
    <w:rsid w:val="003F68AB"/>
    <w:rsid w:val="00406731"/>
    <w:rsid w:val="00453285"/>
    <w:rsid w:val="00480512"/>
    <w:rsid w:val="00481B37"/>
    <w:rsid w:val="00486185"/>
    <w:rsid w:val="00495C5C"/>
    <w:rsid w:val="004C7EB2"/>
    <w:rsid w:val="004F548A"/>
    <w:rsid w:val="005025ED"/>
    <w:rsid w:val="005225E0"/>
    <w:rsid w:val="00523333"/>
    <w:rsid w:val="00533D92"/>
    <w:rsid w:val="00533EE0"/>
    <w:rsid w:val="00543896"/>
    <w:rsid w:val="00550426"/>
    <w:rsid w:val="00552089"/>
    <w:rsid w:val="005864BF"/>
    <w:rsid w:val="005A3BB9"/>
    <w:rsid w:val="005B79F5"/>
    <w:rsid w:val="005C4CC2"/>
    <w:rsid w:val="00605F7C"/>
    <w:rsid w:val="006223C0"/>
    <w:rsid w:val="0062450D"/>
    <w:rsid w:val="00625D97"/>
    <w:rsid w:val="00653061"/>
    <w:rsid w:val="006655BD"/>
    <w:rsid w:val="006706B0"/>
    <w:rsid w:val="006806C5"/>
    <w:rsid w:val="006A1259"/>
    <w:rsid w:val="006B0701"/>
    <w:rsid w:val="006B2392"/>
    <w:rsid w:val="006B5C3E"/>
    <w:rsid w:val="006C7D92"/>
    <w:rsid w:val="006D016B"/>
    <w:rsid w:val="006E0F99"/>
    <w:rsid w:val="006F52D8"/>
    <w:rsid w:val="007011D5"/>
    <w:rsid w:val="007012C7"/>
    <w:rsid w:val="00703C54"/>
    <w:rsid w:val="00704C72"/>
    <w:rsid w:val="0075090C"/>
    <w:rsid w:val="00772E43"/>
    <w:rsid w:val="00774FE5"/>
    <w:rsid w:val="007B7766"/>
    <w:rsid w:val="007D38F3"/>
    <w:rsid w:val="007E43A2"/>
    <w:rsid w:val="0080139A"/>
    <w:rsid w:val="0081018D"/>
    <w:rsid w:val="00814BD5"/>
    <w:rsid w:val="00833094"/>
    <w:rsid w:val="00833765"/>
    <w:rsid w:val="00841F4E"/>
    <w:rsid w:val="00842519"/>
    <w:rsid w:val="00843A28"/>
    <w:rsid w:val="00852BF4"/>
    <w:rsid w:val="00854FB7"/>
    <w:rsid w:val="008910B5"/>
    <w:rsid w:val="008A6483"/>
    <w:rsid w:val="008B1B45"/>
    <w:rsid w:val="008C1349"/>
    <w:rsid w:val="008C5E3A"/>
    <w:rsid w:val="008E0955"/>
    <w:rsid w:val="008E5430"/>
    <w:rsid w:val="008F7A8F"/>
    <w:rsid w:val="009065EE"/>
    <w:rsid w:val="0092048C"/>
    <w:rsid w:val="00922BE4"/>
    <w:rsid w:val="00945C0F"/>
    <w:rsid w:val="00972CE6"/>
    <w:rsid w:val="0097320F"/>
    <w:rsid w:val="009912B7"/>
    <w:rsid w:val="0099192C"/>
    <w:rsid w:val="009A45C3"/>
    <w:rsid w:val="009B21AA"/>
    <w:rsid w:val="009B31DF"/>
    <w:rsid w:val="009E2A0F"/>
    <w:rsid w:val="009E326A"/>
    <w:rsid w:val="009E6FD6"/>
    <w:rsid w:val="00A0036C"/>
    <w:rsid w:val="00A0259A"/>
    <w:rsid w:val="00A05C92"/>
    <w:rsid w:val="00A11B79"/>
    <w:rsid w:val="00A1317C"/>
    <w:rsid w:val="00A1383C"/>
    <w:rsid w:val="00A507A1"/>
    <w:rsid w:val="00A66FA1"/>
    <w:rsid w:val="00A73C99"/>
    <w:rsid w:val="00A936F6"/>
    <w:rsid w:val="00AA7CEC"/>
    <w:rsid w:val="00AC3A77"/>
    <w:rsid w:val="00AC3FEF"/>
    <w:rsid w:val="00AC5FB9"/>
    <w:rsid w:val="00AD0A22"/>
    <w:rsid w:val="00AD0A32"/>
    <w:rsid w:val="00AD709C"/>
    <w:rsid w:val="00AE2886"/>
    <w:rsid w:val="00AE7DB8"/>
    <w:rsid w:val="00B3563A"/>
    <w:rsid w:val="00B4057E"/>
    <w:rsid w:val="00B43E90"/>
    <w:rsid w:val="00B511A1"/>
    <w:rsid w:val="00B824AA"/>
    <w:rsid w:val="00B84DA7"/>
    <w:rsid w:val="00B92407"/>
    <w:rsid w:val="00B97535"/>
    <w:rsid w:val="00BC153F"/>
    <w:rsid w:val="00BC5D70"/>
    <w:rsid w:val="00BD36C6"/>
    <w:rsid w:val="00BE605E"/>
    <w:rsid w:val="00BF0F65"/>
    <w:rsid w:val="00BF1469"/>
    <w:rsid w:val="00BF4225"/>
    <w:rsid w:val="00C27082"/>
    <w:rsid w:val="00C40F63"/>
    <w:rsid w:val="00C564F7"/>
    <w:rsid w:val="00C602A0"/>
    <w:rsid w:val="00C61F5C"/>
    <w:rsid w:val="00C61FE0"/>
    <w:rsid w:val="00C80158"/>
    <w:rsid w:val="00C85DE3"/>
    <w:rsid w:val="00CA6C64"/>
    <w:rsid w:val="00CD2AB8"/>
    <w:rsid w:val="00CF3E52"/>
    <w:rsid w:val="00D563E3"/>
    <w:rsid w:val="00D70927"/>
    <w:rsid w:val="00D951E9"/>
    <w:rsid w:val="00DB4039"/>
    <w:rsid w:val="00DC5F24"/>
    <w:rsid w:val="00DD0A80"/>
    <w:rsid w:val="00E11018"/>
    <w:rsid w:val="00E15D62"/>
    <w:rsid w:val="00E4258C"/>
    <w:rsid w:val="00E639CC"/>
    <w:rsid w:val="00E67B43"/>
    <w:rsid w:val="00E95906"/>
    <w:rsid w:val="00EA6950"/>
    <w:rsid w:val="00ED23BD"/>
    <w:rsid w:val="00ED2D9B"/>
    <w:rsid w:val="00EE63C1"/>
    <w:rsid w:val="00F12954"/>
    <w:rsid w:val="00F4431D"/>
    <w:rsid w:val="00F671A2"/>
    <w:rsid w:val="00F86566"/>
    <w:rsid w:val="00F97473"/>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A3C1D58"/>
  <w14:defaultImageDpi w14:val="32767"/>
  <w15:chartTrackingRefBased/>
  <w15:docId w15:val="{D5DDE754-D0A0-4C24-B1F8-00FF62CF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s-G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entury Gothic" w:eastAsia="Calibri" w:hAnsi="Century Gothic" w:cs="Arial"/>
    </w:rPr>
  </w:style>
  <w:style w:type="character" w:customStyle="1" w:styleId="Fuentedeprrafopredeter1">
    <w:name w:val="Fuente de párrafo predeter.1"/>
  </w:style>
  <w:style w:type="character" w:customStyle="1" w:styleId="CarCar">
    <w:name w:val="Car C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240" w:lineRule="auto"/>
    </w:pPr>
    <w:rPr>
      <w:rFonts w:ascii="Tahoma" w:hAnsi="Tahoma" w:cs="Tahoma"/>
      <w:sz w:val="16"/>
      <w:szCs w:val="16"/>
    </w:rPr>
  </w:style>
  <w:style w:type="paragraph" w:customStyle="1" w:styleId="Prrafodelista1">
    <w:name w:val="Párrafo de lista1"/>
    <w:basedOn w:val="Normal"/>
    <w:qFormat/>
    <w:pPr>
      <w:spacing w:after="0" w:line="240" w:lineRule="auto"/>
      <w:ind w:left="708"/>
    </w:pPr>
    <w:rPr>
      <w:rFonts w:ascii="Times New Roman" w:eastAsia="Times New Roman" w:hAnsi="Times New Roman"/>
      <w:sz w:val="24"/>
      <w:szCs w:val="24"/>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avistosa-nfasis11">
    <w:name w:val="Lista vistosa - Énfasis 11"/>
    <w:basedOn w:val="Normal"/>
    <w:qFormat/>
  </w:style>
  <w:style w:type="table" w:styleId="TableGrid">
    <w:name w:val="Table Grid"/>
    <w:basedOn w:val="TableNormal"/>
    <w:uiPriority w:val="39"/>
    <w:rsid w:val="0083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B79"/>
    <w:pPr>
      <w:tabs>
        <w:tab w:val="center" w:pos="4680"/>
        <w:tab w:val="right" w:pos="9360"/>
      </w:tabs>
    </w:pPr>
  </w:style>
  <w:style w:type="character" w:customStyle="1" w:styleId="HeaderChar">
    <w:name w:val="Header Char"/>
    <w:link w:val="Header"/>
    <w:uiPriority w:val="99"/>
    <w:rsid w:val="00A11B79"/>
    <w:rPr>
      <w:rFonts w:ascii="Calibri" w:eastAsia="Calibri" w:hAnsi="Calibri" w:cs="Calibri"/>
      <w:sz w:val="22"/>
      <w:szCs w:val="22"/>
      <w:lang w:val="es-GT" w:eastAsia="ar-SA"/>
    </w:rPr>
  </w:style>
  <w:style w:type="paragraph" w:styleId="Footer">
    <w:name w:val="footer"/>
    <w:basedOn w:val="Normal"/>
    <w:link w:val="FooterChar"/>
    <w:uiPriority w:val="99"/>
    <w:unhideWhenUsed/>
    <w:rsid w:val="00A11B79"/>
    <w:pPr>
      <w:tabs>
        <w:tab w:val="center" w:pos="4680"/>
        <w:tab w:val="right" w:pos="9360"/>
      </w:tabs>
    </w:pPr>
  </w:style>
  <w:style w:type="character" w:customStyle="1" w:styleId="FooterChar">
    <w:name w:val="Footer Char"/>
    <w:link w:val="Footer"/>
    <w:uiPriority w:val="99"/>
    <w:rsid w:val="00A11B79"/>
    <w:rPr>
      <w:rFonts w:ascii="Calibri" w:eastAsia="Calibri" w:hAnsi="Calibri" w:cs="Calibri"/>
      <w:sz w:val="22"/>
      <w:szCs w:val="22"/>
      <w:lang w:val="es-GT" w:eastAsia="ar-SA"/>
    </w:rPr>
  </w:style>
  <w:style w:type="paragraph" w:customStyle="1" w:styleId="Listavistosa-nfasis12">
    <w:name w:val="Lista vistosa - Énfasis 12"/>
    <w:basedOn w:val="Normal"/>
    <w:uiPriority w:val="34"/>
    <w:qFormat/>
    <w:rsid w:val="00310A47"/>
    <w:pPr>
      <w:suppressAutoHyphens w:val="0"/>
      <w:spacing w:after="0" w:line="240" w:lineRule="auto"/>
      <w:ind w:left="720"/>
      <w:contextualSpacing/>
    </w:pPr>
    <w:rPr>
      <w:rFonts w:cs="Times New Roman"/>
      <w:sz w:val="24"/>
      <w:szCs w:val="24"/>
      <w:lang w:val="en-US" w:eastAsia="en-US"/>
    </w:rPr>
  </w:style>
  <w:style w:type="paragraph" w:styleId="ListParagraph">
    <w:name w:val="List Paragraph"/>
    <w:basedOn w:val="Normal"/>
    <w:uiPriority w:val="34"/>
    <w:qFormat/>
    <w:rsid w:val="008E5430"/>
    <w:pPr>
      <w:suppressAutoHyphens w:val="0"/>
      <w:spacing w:after="160" w:line="259" w:lineRule="auto"/>
      <w:ind w:left="720"/>
      <w:contextualSpacing/>
    </w:pPr>
    <w:rPr>
      <w:rFonts w:cs="Times New Roman"/>
      <w:lang w:val="en-US" w:eastAsia="en-US"/>
    </w:rPr>
  </w:style>
  <w:style w:type="character" w:styleId="PlaceholderText">
    <w:name w:val="Placeholder Text"/>
    <w:basedOn w:val="DefaultParagraphFont"/>
    <w:uiPriority w:val="99"/>
    <w:unhideWhenUsed/>
    <w:rsid w:val="002C7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8350">
      <w:bodyDiv w:val="1"/>
      <w:marLeft w:val="0"/>
      <w:marRight w:val="0"/>
      <w:marTop w:val="0"/>
      <w:marBottom w:val="0"/>
      <w:divBdr>
        <w:top w:val="none" w:sz="0" w:space="0" w:color="auto"/>
        <w:left w:val="none" w:sz="0" w:space="0" w:color="auto"/>
        <w:bottom w:val="none" w:sz="0" w:space="0" w:color="auto"/>
        <w:right w:val="none" w:sz="0" w:space="0" w:color="auto"/>
      </w:divBdr>
    </w:div>
    <w:div w:id="1717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B82B-0B2B-6E41-B2BA-21B4879D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2151</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MARIANO GÁLVEZ  DE GUATEMALA</vt:lpstr>
      <vt:lpstr>UNIVERSIDAD MARIANO GÁLVEZ  DE GUATEMALA</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MARIANO GÁLVEZ  DE GUATEMALA</dc:title>
  <dc:subject/>
  <dc:creator>internet</dc:creator>
  <cp:keywords/>
  <dc:description/>
  <cp:lastModifiedBy>1618941 - BRYANJOSUE OTTONIEL JERONIMO RODRIGUEZ</cp:lastModifiedBy>
  <cp:revision>3</cp:revision>
  <cp:lastPrinted>2019-05-11T12:56:00Z</cp:lastPrinted>
  <dcterms:created xsi:type="dcterms:W3CDTF">2025-06-12T00:33:00Z</dcterms:created>
  <dcterms:modified xsi:type="dcterms:W3CDTF">2025-06-17T01:39:00Z</dcterms:modified>
</cp:coreProperties>
</file>